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7512E3" w14:textId="77777777" w:rsidR="007E325C" w:rsidRPr="00DD2998" w:rsidRDefault="00DD2998" w:rsidP="00DD2998">
      <w:pPr>
        <w:pStyle w:val="a5"/>
        <w:rPr>
          <w:sz w:val="36"/>
          <w:szCs w:val="36"/>
        </w:rPr>
      </w:pPr>
      <w:r w:rsidRPr="00DD2998">
        <w:rPr>
          <w:rFonts w:hint="eastAsia"/>
          <w:sz w:val="36"/>
          <w:szCs w:val="36"/>
        </w:rPr>
        <w:t>日志服务</w:t>
      </w:r>
    </w:p>
    <w:p w14:paraId="4E6263E2" w14:textId="77777777" w:rsidR="0099515D" w:rsidRDefault="00875770" w:rsidP="0099515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hyperlink r:id="rId6" w:history="1">
        <w:r w:rsidR="0099515D">
          <w:rPr>
            <w:rFonts w:ascii="Arial" w:hAnsi="Arial" w:cs="Arial"/>
            <w:color w:val="0000E9"/>
            <w:kern w:val="0"/>
            <w:u w:val="single" w:color="0000E9"/>
          </w:rPr>
          <w:t>http://www.ibm.com/developerworks/cn/web/wa-lo-usertrack/</w:t>
        </w:r>
      </w:hyperlink>
    </w:p>
    <w:p w14:paraId="2F9EB1A4" w14:textId="1DCAF235" w:rsidR="0099515D" w:rsidRDefault="00B01F32" w:rsidP="00B01F32">
      <w:pPr>
        <w:pStyle w:val="1"/>
        <w:rPr>
          <w:rFonts w:hint="eastAsia"/>
        </w:rPr>
      </w:pPr>
      <w:r>
        <w:rPr>
          <w:rFonts w:hint="eastAsia"/>
        </w:rPr>
        <w:t>配置</w:t>
      </w:r>
    </w:p>
    <w:p w14:paraId="244EC5EB" w14:textId="526E1151" w:rsidR="00746197" w:rsidRDefault="00C25AF2" w:rsidP="00746197">
      <w:pPr>
        <w:pStyle w:val="2"/>
        <w:rPr>
          <w:rFonts w:ascii="Arial" w:hAnsi="Arial" w:cs="Arial"/>
        </w:rPr>
      </w:pPr>
      <w:r>
        <w:rPr>
          <w:rFonts w:hint="eastAsia"/>
        </w:rPr>
        <w:t>新增</w:t>
      </w:r>
      <w:r w:rsidR="00746197">
        <w:rPr>
          <w:rFonts w:hint="eastAsia"/>
        </w:rPr>
        <w:t>拦截</w:t>
      </w:r>
      <w:r>
        <w:rPr>
          <w:rFonts w:hint="eastAsia"/>
        </w:rPr>
        <w:t>器</w:t>
      </w:r>
    </w:p>
    <w:p w14:paraId="7D0B9C83" w14:textId="77777777" w:rsidR="00746197" w:rsidRPr="00871AA1" w:rsidRDefault="00746197" w:rsidP="00746197">
      <w:r w:rsidRPr="00871AA1">
        <w:t>一般情况下，对来自浏览器的请求的拦截，是利用</w:t>
      </w:r>
      <w:r w:rsidRPr="00871AA1">
        <w:t>Filter</w:t>
      </w:r>
      <w:r w:rsidRPr="00871AA1">
        <w:t>实现的，这种方式可以实现</w:t>
      </w:r>
      <w:r w:rsidRPr="00871AA1">
        <w:t>Bean</w:t>
      </w:r>
      <w:r w:rsidRPr="00871AA1">
        <w:t>预处理、后处理。</w:t>
      </w:r>
      <w:r w:rsidRPr="00871AA1">
        <w:t> Spring MVC</w:t>
      </w:r>
      <w:r w:rsidRPr="00871AA1">
        <w:t>的拦截器不仅可实现</w:t>
      </w:r>
      <w:r w:rsidRPr="00871AA1">
        <w:t>Filter</w:t>
      </w:r>
      <w:r w:rsidRPr="00871AA1">
        <w:t>的所有功能，还可以更精确的控制拦截精度。</w:t>
      </w:r>
      <w:r w:rsidRPr="00871AA1">
        <w:t> </w:t>
      </w:r>
    </w:p>
    <w:p w14:paraId="41804D1E" w14:textId="77777777" w:rsidR="00746197" w:rsidRPr="000C0657" w:rsidRDefault="00746197" w:rsidP="00746197">
      <w:proofErr w:type="spellStart"/>
      <w:r>
        <w:rPr>
          <w:rFonts w:hint="eastAsia"/>
        </w:rPr>
        <w:t>LogIntercepter</w:t>
      </w:r>
      <w:proofErr w:type="spellEnd"/>
      <w:r w:rsidRPr="000C0657">
        <w:t>继承自</w:t>
      </w:r>
      <w:proofErr w:type="spellStart"/>
      <w:r w:rsidRPr="000C0657">
        <w:t>HandlerInterceptor</w:t>
      </w:r>
      <w:proofErr w:type="spellEnd"/>
      <w:r w:rsidRPr="000C0657">
        <w:t>或</w:t>
      </w:r>
      <w:proofErr w:type="spellStart"/>
      <w:r w:rsidRPr="000C0657">
        <w:t>HandlerInterceptorAdapter</w:t>
      </w:r>
      <w:proofErr w:type="spellEnd"/>
    </w:p>
    <w:p w14:paraId="721B57BB" w14:textId="77777777" w:rsidR="00746197" w:rsidRDefault="00746197" w:rsidP="0074619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color w:val="7F03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355"/>
          <w:kern w:val="0"/>
          <w:sz w:val="22"/>
          <w:szCs w:val="22"/>
        </w:rPr>
        <w:t>class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kern w:val="0"/>
          <w:sz w:val="22"/>
          <w:szCs w:val="22"/>
        </w:rPr>
        <w:t>LogInterceptor</w:t>
      </w:r>
      <w:proofErr w:type="spellEnd"/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355"/>
          <w:kern w:val="0"/>
          <w:sz w:val="22"/>
          <w:szCs w:val="22"/>
        </w:rPr>
        <w:t>extends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kern w:val="0"/>
          <w:sz w:val="22"/>
          <w:szCs w:val="22"/>
        </w:rPr>
        <w:t>HandlerInterceptorAdapter</w:t>
      </w:r>
      <w:proofErr w:type="spellEnd"/>
      <w:r>
        <w:rPr>
          <w:rFonts w:ascii="Monaco" w:hAnsi="Monaco" w:cs="Monaco"/>
          <w:kern w:val="0"/>
          <w:sz w:val="22"/>
          <w:szCs w:val="22"/>
        </w:rPr>
        <w:t xml:space="preserve"> {</w:t>
      </w:r>
    </w:p>
    <w:p w14:paraId="1E0186FD" w14:textId="77777777" w:rsidR="00746197" w:rsidRPr="003C395A" w:rsidRDefault="00746197" w:rsidP="00746197">
      <w:pPr>
        <w:rPr>
          <w:b/>
        </w:rPr>
      </w:pPr>
      <w:r w:rsidRPr="003C395A">
        <w:rPr>
          <w:b/>
        </w:rPr>
        <w:t>//</w:t>
      </w:r>
      <w:r w:rsidRPr="003C395A">
        <w:rPr>
          <w:b/>
        </w:rPr>
        <w:t>在</w:t>
      </w:r>
      <w:r>
        <w:rPr>
          <w:rFonts w:hint="eastAsia"/>
          <w:b/>
        </w:rPr>
        <w:t>Controller</w:t>
      </w:r>
      <w:r w:rsidRPr="003C395A">
        <w:rPr>
          <w:b/>
        </w:rPr>
        <w:t>前调用</w:t>
      </w:r>
    </w:p>
    <w:p w14:paraId="3BA45AAC" w14:textId="77777777" w:rsidR="00746197" w:rsidRDefault="00746197" w:rsidP="0074619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646464"/>
          <w:kern w:val="0"/>
          <w:sz w:val="22"/>
          <w:szCs w:val="22"/>
        </w:rPr>
        <w:t>@Override</w:t>
      </w:r>
    </w:p>
    <w:p w14:paraId="2B374C41" w14:textId="77777777" w:rsidR="00746197" w:rsidRDefault="00746197" w:rsidP="0074619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color w:val="7F03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7F0355"/>
          <w:kern w:val="0"/>
          <w:sz w:val="22"/>
          <w:szCs w:val="22"/>
        </w:rPr>
        <w:t>boolean</w:t>
      </w:r>
      <w:proofErr w:type="spellEnd"/>
      <w:r>
        <w:rPr>
          <w:rFonts w:ascii="Monaco" w:hAnsi="Monaco" w:cs="Monaco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kern w:val="0"/>
          <w:sz w:val="22"/>
          <w:szCs w:val="22"/>
        </w:rPr>
        <w:t>preHandle</w:t>
      </w:r>
      <w:proofErr w:type="spellEnd"/>
      <w:r>
        <w:rPr>
          <w:rFonts w:ascii="Monaco" w:hAnsi="Monaco" w:cs="Monaco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kern w:val="0"/>
          <w:sz w:val="22"/>
          <w:szCs w:val="22"/>
        </w:rPr>
        <w:t>HttpServletRequest</w:t>
      </w:r>
      <w:proofErr w:type="spellEnd"/>
      <w:r>
        <w:rPr>
          <w:rFonts w:ascii="Monaco" w:hAnsi="Monaco" w:cs="Monaco"/>
          <w:kern w:val="0"/>
          <w:sz w:val="22"/>
          <w:szCs w:val="22"/>
        </w:rPr>
        <w:t xml:space="preserve"> request, </w:t>
      </w:r>
      <w:proofErr w:type="spellStart"/>
      <w:r>
        <w:rPr>
          <w:rFonts w:ascii="Monaco" w:hAnsi="Monaco" w:cs="Monaco"/>
          <w:kern w:val="0"/>
          <w:sz w:val="22"/>
          <w:szCs w:val="22"/>
        </w:rPr>
        <w:t>HttpServletResponse</w:t>
      </w:r>
      <w:proofErr w:type="spellEnd"/>
      <w:r>
        <w:rPr>
          <w:rFonts w:ascii="Monaco" w:hAnsi="Monaco" w:cs="Monaco"/>
          <w:kern w:val="0"/>
          <w:sz w:val="22"/>
          <w:szCs w:val="22"/>
        </w:rPr>
        <w:t xml:space="preserve"> response, Object handler) </w:t>
      </w:r>
      <w:r>
        <w:rPr>
          <w:rFonts w:ascii="Monaco" w:hAnsi="Monaco" w:cs="Monaco"/>
          <w:color w:val="7F0355"/>
          <w:kern w:val="0"/>
          <w:sz w:val="22"/>
          <w:szCs w:val="22"/>
        </w:rPr>
        <w:t>throws</w:t>
      </w:r>
      <w:r>
        <w:rPr>
          <w:rFonts w:ascii="Monaco" w:hAnsi="Monaco" w:cs="Monaco"/>
          <w:kern w:val="0"/>
          <w:sz w:val="22"/>
          <w:szCs w:val="22"/>
        </w:rPr>
        <w:t xml:space="preserve"> Exception {</w:t>
      </w:r>
    </w:p>
    <w:p w14:paraId="0375364E" w14:textId="77777777" w:rsidR="00746197" w:rsidRDefault="00746197" w:rsidP="0074619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7F0355"/>
          <w:kern w:val="0"/>
          <w:sz w:val="22"/>
          <w:szCs w:val="22"/>
        </w:rPr>
        <w:t>     </w:t>
      </w:r>
      <w:proofErr w:type="spellStart"/>
      <w:proofErr w:type="gramStart"/>
      <w:r>
        <w:rPr>
          <w:rFonts w:ascii="Monaco" w:hAnsi="Monaco" w:cs="Monaco"/>
          <w:color w:val="7F0355"/>
          <w:kern w:val="0"/>
          <w:sz w:val="22"/>
          <w:szCs w:val="22"/>
        </w:rPr>
        <w:t>super</w:t>
      </w:r>
      <w:r>
        <w:rPr>
          <w:rFonts w:ascii="Monaco" w:hAnsi="Monaco" w:cs="Monaco"/>
          <w:kern w:val="0"/>
          <w:sz w:val="22"/>
          <w:szCs w:val="22"/>
        </w:rPr>
        <w:t>.preHandle</w:t>
      </w:r>
      <w:proofErr w:type="spellEnd"/>
      <w:proofErr w:type="gramEnd"/>
      <w:r>
        <w:rPr>
          <w:rFonts w:ascii="Monaco" w:hAnsi="Monaco" w:cs="Monaco"/>
          <w:kern w:val="0"/>
          <w:sz w:val="22"/>
          <w:szCs w:val="22"/>
        </w:rPr>
        <w:t>(request, response, handler);</w:t>
      </w:r>
    </w:p>
    <w:p w14:paraId="42B0F5E6" w14:textId="77777777" w:rsidR="00746197" w:rsidRDefault="00746197" w:rsidP="0074619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     </w:t>
      </w:r>
      <w:proofErr w:type="spellStart"/>
      <w:proofErr w:type="gramStart"/>
      <w:r>
        <w:rPr>
          <w:rFonts w:ascii="Monaco" w:hAnsi="Monaco" w:cs="Monaco"/>
          <w:kern w:val="0"/>
          <w:sz w:val="22"/>
          <w:szCs w:val="22"/>
        </w:rPr>
        <w:t>LogHelper.begin</w:t>
      </w:r>
      <w:proofErr w:type="spellEnd"/>
      <w:r>
        <w:rPr>
          <w:rFonts w:ascii="Monaco" w:hAnsi="Monaco" w:cs="Monaco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kern w:val="0"/>
          <w:sz w:val="22"/>
          <w:szCs w:val="22"/>
        </w:rPr>
        <w:t>request);</w:t>
      </w:r>
    </w:p>
    <w:p w14:paraId="19D64ECD" w14:textId="77777777" w:rsidR="00746197" w:rsidRDefault="00746197" w:rsidP="0074619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7F0355"/>
          <w:kern w:val="0"/>
          <w:sz w:val="22"/>
          <w:szCs w:val="22"/>
        </w:rPr>
        <w:t>     </w:t>
      </w:r>
      <w:proofErr w:type="gramStart"/>
      <w:r>
        <w:rPr>
          <w:rFonts w:ascii="Monaco" w:hAnsi="Monaco" w:cs="Monaco"/>
          <w:color w:val="7F0355"/>
          <w:kern w:val="0"/>
          <w:sz w:val="22"/>
          <w:szCs w:val="22"/>
        </w:rPr>
        <w:t>return</w:t>
      </w:r>
      <w:proofErr w:type="gramEnd"/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355"/>
          <w:kern w:val="0"/>
          <w:sz w:val="22"/>
          <w:szCs w:val="22"/>
        </w:rPr>
        <w:t>true</w:t>
      </w:r>
      <w:r>
        <w:rPr>
          <w:rFonts w:ascii="Monaco" w:hAnsi="Monaco" w:cs="Monaco"/>
          <w:kern w:val="0"/>
          <w:sz w:val="22"/>
          <w:szCs w:val="22"/>
        </w:rPr>
        <w:t>;</w:t>
      </w:r>
    </w:p>
    <w:p w14:paraId="4D99C492" w14:textId="77777777" w:rsidR="00746197" w:rsidRDefault="00746197" w:rsidP="0074619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}</w:t>
      </w:r>
    </w:p>
    <w:p w14:paraId="1F16F46D" w14:textId="77777777" w:rsidR="00746197" w:rsidRPr="003C395A" w:rsidRDefault="00746197" w:rsidP="00746197">
      <w:pPr>
        <w:rPr>
          <w:b/>
        </w:rPr>
      </w:pPr>
      <w:r w:rsidRPr="003C395A">
        <w:rPr>
          <w:b/>
        </w:rPr>
        <w:t>//</w:t>
      </w:r>
      <w:r w:rsidRPr="003C395A">
        <w:rPr>
          <w:b/>
        </w:rPr>
        <w:t>在</w:t>
      </w:r>
      <w:r>
        <w:rPr>
          <w:rFonts w:hint="eastAsia"/>
          <w:b/>
        </w:rPr>
        <w:t>Controller</w:t>
      </w:r>
      <w:r>
        <w:rPr>
          <w:rFonts w:hint="eastAsia"/>
          <w:b/>
        </w:rPr>
        <w:t>后，</w:t>
      </w:r>
      <w:r w:rsidRPr="003C395A">
        <w:rPr>
          <w:b/>
        </w:rPr>
        <w:t>生成视图前调用</w:t>
      </w:r>
    </w:p>
    <w:p w14:paraId="4EABB5D7" w14:textId="77777777" w:rsidR="00746197" w:rsidRDefault="00746197" w:rsidP="0074619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646464"/>
          <w:kern w:val="0"/>
          <w:sz w:val="22"/>
          <w:szCs w:val="22"/>
        </w:rPr>
        <w:t>@Override</w:t>
      </w:r>
    </w:p>
    <w:p w14:paraId="2C6BD472" w14:textId="77777777" w:rsidR="00746197" w:rsidRDefault="00746197" w:rsidP="0074619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color w:val="7F03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355"/>
          <w:kern w:val="0"/>
          <w:sz w:val="22"/>
          <w:szCs w:val="22"/>
        </w:rPr>
        <w:t>void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kern w:val="0"/>
          <w:sz w:val="22"/>
          <w:szCs w:val="22"/>
        </w:rPr>
        <w:t>postHandle</w:t>
      </w:r>
      <w:proofErr w:type="spellEnd"/>
      <w:r>
        <w:rPr>
          <w:rFonts w:ascii="Monaco" w:hAnsi="Monaco" w:cs="Monaco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kern w:val="0"/>
          <w:sz w:val="22"/>
          <w:szCs w:val="22"/>
        </w:rPr>
        <w:t>HttpServletRequest</w:t>
      </w:r>
      <w:proofErr w:type="spellEnd"/>
      <w:r>
        <w:rPr>
          <w:rFonts w:ascii="Monaco" w:hAnsi="Monaco" w:cs="Monaco"/>
          <w:kern w:val="0"/>
          <w:sz w:val="22"/>
          <w:szCs w:val="22"/>
        </w:rPr>
        <w:t xml:space="preserve"> request, </w:t>
      </w:r>
      <w:proofErr w:type="spellStart"/>
      <w:r>
        <w:rPr>
          <w:rFonts w:ascii="Monaco" w:hAnsi="Monaco" w:cs="Monaco"/>
          <w:kern w:val="0"/>
          <w:sz w:val="22"/>
          <w:szCs w:val="22"/>
        </w:rPr>
        <w:t>HttpServletResponse</w:t>
      </w:r>
      <w:proofErr w:type="spellEnd"/>
      <w:r>
        <w:rPr>
          <w:rFonts w:ascii="Monaco" w:hAnsi="Monaco" w:cs="Monaco"/>
          <w:kern w:val="0"/>
          <w:sz w:val="22"/>
          <w:szCs w:val="22"/>
        </w:rPr>
        <w:t xml:space="preserve"> response, Object handler, </w:t>
      </w:r>
      <w:proofErr w:type="spellStart"/>
      <w:r>
        <w:rPr>
          <w:rFonts w:ascii="Monaco" w:hAnsi="Monaco" w:cs="Monaco"/>
          <w:kern w:val="0"/>
          <w:sz w:val="22"/>
          <w:szCs w:val="22"/>
        </w:rPr>
        <w:t>ModelAndView</w:t>
      </w:r>
      <w:proofErr w:type="spellEnd"/>
      <w:r>
        <w:rPr>
          <w:rFonts w:ascii="Monaco" w:hAnsi="Monaco" w:cs="Monaco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kern w:val="0"/>
          <w:sz w:val="22"/>
          <w:szCs w:val="22"/>
        </w:rPr>
        <w:t>modelAndView</w:t>
      </w:r>
      <w:proofErr w:type="spellEnd"/>
      <w:r>
        <w:rPr>
          <w:rFonts w:ascii="Monaco" w:hAnsi="Monaco" w:cs="Monaco"/>
          <w:kern w:val="0"/>
          <w:sz w:val="22"/>
          <w:szCs w:val="22"/>
        </w:rPr>
        <w:t xml:space="preserve">) </w:t>
      </w:r>
      <w:r>
        <w:rPr>
          <w:rFonts w:ascii="Monaco" w:hAnsi="Monaco" w:cs="Monaco"/>
          <w:color w:val="7F0355"/>
          <w:kern w:val="0"/>
          <w:sz w:val="22"/>
          <w:szCs w:val="22"/>
        </w:rPr>
        <w:t>throws</w:t>
      </w:r>
      <w:r>
        <w:rPr>
          <w:rFonts w:ascii="Monaco" w:hAnsi="Monaco" w:cs="Monaco"/>
          <w:kern w:val="0"/>
          <w:sz w:val="22"/>
          <w:szCs w:val="22"/>
        </w:rPr>
        <w:t xml:space="preserve"> Exception {</w:t>
      </w:r>
    </w:p>
    <w:p w14:paraId="3FC1DD00" w14:textId="77777777" w:rsidR="00746197" w:rsidRDefault="00746197" w:rsidP="0074619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7F0355"/>
          <w:kern w:val="0"/>
          <w:sz w:val="22"/>
          <w:szCs w:val="22"/>
        </w:rPr>
        <w:t>     </w:t>
      </w:r>
      <w:proofErr w:type="gramStart"/>
      <w:r>
        <w:rPr>
          <w:rFonts w:ascii="Monaco" w:hAnsi="Monaco" w:cs="Monaco"/>
          <w:color w:val="7F0355"/>
          <w:kern w:val="0"/>
          <w:sz w:val="22"/>
          <w:szCs w:val="22"/>
        </w:rPr>
        <w:t>if</w:t>
      </w:r>
      <w:proofErr w:type="gramEnd"/>
      <w:r>
        <w:rPr>
          <w:rFonts w:ascii="Monaco" w:hAnsi="Monaco" w:cs="Monaco"/>
          <w:kern w:val="0"/>
          <w:sz w:val="22"/>
          <w:szCs w:val="22"/>
        </w:rPr>
        <w:t xml:space="preserve">(!(handler </w:t>
      </w:r>
      <w:proofErr w:type="spellStart"/>
      <w:r>
        <w:rPr>
          <w:rFonts w:ascii="Monaco" w:hAnsi="Monaco" w:cs="Monaco"/>
          <w:color w:val="7F0355"/>
          <w:kern w:val="0"/>
          <w:sz w:val="22"/>
          <w:szCs w:val="22"/>
        </w:rPr>
        <w:t>instanceof</w:t>
      </w:r>
      <w:proofErr w:type="spellEnd"/>
      <w:r>
        <w:rPr>
          <w:rFonts w:ascii="Monaco" w:hAnsi="Monaco" w:cs="Monaco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kern w:val="0"/>
          <w:sz w:val="22"/>
          <w:szCs w:val="22"/>
        </w:rPr>
        <w:t>HandlerMethod</w:t>
      </w:r>
      <w:proofErr w:type="spellEnd"/>
      <w:r>
        <w:rPr>
          <w:rFonts w:ascii="Monaco" w:hAnsi="Monaco" w:cs="Monaco"/>
          <w:kern w:val="0"/>
          <w:sz w:val="22"/>
          <w:szCs w:val="22"/>
        </w:rPr>
        <w:t>)){</w:t>
      </w:r>
    </w:p>
    <w:p w14:paraId="0B481CB3" w14:textId="77777777" w:rsidR="00746197" w:rsidRDefault="00746197" w:rsidP="0074619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7F0355"/>
          <w:kern w:val="0"/>
          <w:sz w:val="22"/>
          <w:szCs w:val="22"/>
        </w:rPr>
        <w:t xml:space="preserve">          </w:t>
      </w:r>
      <w:proofErr w:type="gramStart"/>
      <w:r>
        <w:rPr>
          <w:rFonts w:ascii="Monaco" w:hAnsi="Monaco" w:cs="Monaco"/>
          <w:color w:val="7F0355"/>
          <w:kern w:val="0"/>
          <w:sz w:val="22"/>
          <w:szCs w:val="22"/>
        </w:rPr>
        <w:t>return</w:t>
      </w:r>
      <w:proofErr w:type="gramEnd"/>
      <w:r>
        <w:rPr>
          <w:rFonts w:ascii="Monaco" w:hAnsi="Monaco" w:cs="Monaco"/>
          <w:kern w:val="0"/>
          <w:sz w:val="22"/>
          <w:szCs w:val="22"/>
        </w:rPr>
        <w:t xml:space="preserve"> ;</w:t>
      </w:r>
    </w:p>
    <w:p w14:paraId="6881AE61" w14:textId="77777777" w:rsidR="00746197" w:rsidRDefault="00746197" w:rsidP="0074619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     }</w:t>
      </w:r>
    </w:p>
    <w:p w14:paraId="520BB7A6" w14:textId="77777777" w:rsidR="00746197" w:rsidRDefault="00746197" w:rsidP="0074619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     ((</w:t>
      </w:r>
      <w:proofErr w:type="spellStart"/>
      <w:r>
        <w:rPr>
          <w:rFonts w:ascii="Monaco" w:hAnsi="Monaco" w:cs="Monaco"/>
          <w:kern w:val="0"/>
          <w:sz w:val="22"/>
          <w:szCs w:val="22"/>
        </w:rPr>
        <w:t>HandlerMethod</w:t>
      </w:r>
      <w:proofErr w:type="spellEnd"/>
      <w:r>
        <w:rPr>
          <w:rFonts w:ascii="Monaco" w:hAnsi="Monaco" w:cs="Monaco"/>
          <w:kern w:val="0"/>
          <w:sz w:val="22"/>
          <w:szCs w:val="22"/>
        </w:rPr>
        <w:t>)handler).</w:t>
      </w:r>
      <w:proofErr w:type="spellStart"/>
      <w:r>
        <w:rPr>
          <w:rFonts w:ascii="Monaco" w:hAnsi="Monaco" w:cs="Monaco"/>
          <w:kern w:val="0"/>
          <w:sz w:val="22"/>
          <w:szCs w:val="22"/>
        </w:rPr>
        <w:t>getMethod</w:t>
      </w:r>
      <w:proofErr w:type="spellEnd"/>
      <w:r>
        <w:rPr>
          <w:rFonts w:ascii="Monaco" w:hAnsi="Monaco" w:cs="Monaco"/>
          <w:kern w:val="0"/>
          <w:sz w:val="22"/>
          <w:szCs w:val="22"/>
        </w:rPr>
        <w:t>();</w:t>
      </w:r>
      <w:r>
        <w:rPr>
          <w:rFonts w:ascii="Monaco" w:hAnsi="Monaco" w:cs="Monaco"/>
          <w:color w:val="3F7F5F"/>
          <w:kern w:val="0"/>
          <w:sz w:val="22"/>
          <w:szCs w:val="22"/>
        </w:rPr>
        <w:t>//FIXME</w:t>
      </w:r>
      <w:r>
        <w:rPr>
          <w:rFonts w:ascii="Monaco" w:hAnsi="Monaco" w:cs="Monaco"/>
          <w:color w:val="3F7F5F"/>
          <w:kern w:val="0"/>
          <w:sz w:val="22"/>
          <w:szCs w:val="22"/>
        </w:rPr>
        <w:t>处理返回值</w:t>
      </w:r>
    </w:p>
    <w:p w14:paraId="2691312D" w14:textId="77777777" w:rsidR="00746197" w:rsidRDefault="00746197" w:rsidP="0074619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7F0355"/>
          <w:kern w:val="0"/>
          <w:sz w:val="22"/>
          <w:szCs w:val="22"/>
        </w:rPr>
        <w:t>     </w:t>
      </w:r>
      <w:proofErr w:type="spellStart"/>
      <w:proofErr w:type="gramStart"/>
      <w:r>
        <w:rPr>
          <w:rFonts w:ascii="Monaco" w:hAnsi="Monaco" w:cs="Monaco"/>
          <w:color w:val="7F0355"/>
          <w:kern w:val="0"/>
          <w:sz w:val="22"/>
          <w:szCs w:val="22"/>
        </w:rPr>
        <w:t>super</w:t>
      </w:r>
      <w:r>
        <w:rPr>
          <w:rFonts w:ascii="Monaco" w:hAnsi="Monaco" w:cs="Monaco"/>
          <w:kern w:val="0"/>
          <w:sz w:val="22"/>
          <w:szCs w:val="22"/>
        </w:rPr>
        <w:t>.postHandle</w:t>
      </w:r>
      <w:proofErr w:type="spellEnd"/>
      <w:proofErr w:type="gramEnd"/>
      <w:r>
        <w:rPr>
          <w:rFonts w:ascii="Monaco" w:hAnsi="Monaco" w:cs="Monaco"/>
          <w:kern w:val="0"/>
          <w:sz w:val="22"/>
          <w:szCs w:val="22"/>
        </w:rPr>
        <w:t xml:space="preserve">(request, response, handler, </w:t>
      </w:r>
      <w:proofErr w:type="spellStart"/>
      <w:r>
        <w:rPr>
          <w:rFonts w:ascii="Monaco" w:hAnsi="Monaco" w:cs="Monaco"/>
          <w:kern w:val="0"/>
          <w:sz w:val="22"/>
          <w:szCs w:val="22"/>
        </w:rPr>
        <w:t>modelAndView</w:t>
      </w:r>
      <w:proofErr w:type="spellEnd"/>
      <w:r>
        <w:rPr>
          <w:rFonts w:ascii="Monaco" w:hAnsi="Monaco" w:cs="Monaco"/>
          <w:kern w:val="0"/>
          <w:sz w:val="22"/>
          <w:szCs w:val="22"/>
        </w:rPr>
        <w:t>);</w:t>
      </w:r>
    </w:p>
    <w:p w14:paraId="2B1844F8" w14:textId="77777777" w:rsidR="00746197" w:rsidRDefault="00746197" w:rsidP="0074619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     </w:t>
      </w:r>
      <w:proofErr w:type="spellStart"/>
      <w:proofErr w:type="gramStart"/>
      <w:r>
        <w:rPr>
          <w:rFonts w:ascii="Monaco" w:hAnsi="Monaco" w:cs="Monaco"/>
          <w:kern w:val="0"/>
          <w:sz w:val="22"/>
          <w:szCs w:val="22"/>
        </w:rPr>
        <w:t>LogHelper.handled</w:t>
      </w:r>
      <w:proofErr w:type="spellEnd"/>
      <w:r>
        <w:rPr>
          <w:rFonts w:ascii="Monaco" w:hAnsi="Monaco" w:cs="Monaco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kern w:val="0"/>
          <w:sz w:val="22"/>
          <w:szCs w:val="22"/>
        </w:rPr>
        <w:t>);</w:t>
      </w:r>
    </w:p>
    <w:p w14:paraId="5D1AABB8" w14:textId="77777777" w:rsidR="00746197" w:rsidRDefault="00746197" w:rsidP="0074619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}</w:t>
      </w:r>
    </w:p>
    <w:p w14:paraId="736A78F6" w14:textId="211F17BE" w:rsidR="0084699C" w:rsidRPr="0084699C" w:rsidRDefault="00746197" w:rsidP="0084699C">
      <w:pPr>
        <w:rPr>
          <w:rFonts w:hint="eastAsia"/>
          <w:b/>
        </w:rPr>
      </w:pPr>
      <w:r w:rsidRPr="0084699C">
        <w:rPr>
          <w:b/>
        </w:rPr>
        <w:t>//</w:t>
      </w:r>
      <w:r w:rsidR="0084699C" w:rsidRPr="0084699C">
        <w:rPr>
          <w:b/>
        </w:rPr>
        <w:t>在</w:t>
      </w:r>
      <w:proofErr w:type="spellStart"/>
      <w:r w:rsidR="0084699C" w:rsidRPr="0084699C">
        <w:rPr>
          <w:b/>
        </w:rPr>
        <w:t>DispatcherServlet</w:t>
      </w:r>
      <w:proofErr w:type="spellEnd"/>
      <w:r w:rsidR="0084699C" w:rsidRPr="0084699C">
        <w:rPr>
          <w:b/>
        </w:rPr>
        <w:t>完全处理完请求后被调用</w:t>
      </w:r>
    </w:p>
    <w:p w14:paraId="633A9293" w14:textId="56AF60BD" w:rsidR="00746197" w:rsidRPr="003C395A" w:rsidRDefault="0084699C" w:rsidP="00746197">
      <w:pPr>
        <w:rPr>
          <w:rFonts w:hint="eastAsia"/>
          <w:b/>
        </w:rPr>
      </w:pPr>
      <w:r>
        <w:rPr>
          <w:rFonts w:hint="eastAsia"/>
          <w:b/>
        </w:rPr>
        <w:t>可</w:t>
      </w:r>
      <w:r w:rsidR="00746197">
        <w:rPr>
          <w:rFonts w:hint="eastAsia"/>
          <w:b/>
        </w:rPr>
        <w:t>根据</w:t>
      </w:r>
      <w:r w:rsidR="00746197">
        <w:rPr>
          <w:rFonts w:hint="eastAsia"/>
          <w:b/>
        </w:rPr>
        <w:t>ex</w:t>
      </w:r>
      <w:r w:rsidR="00746197">
        <w:rPr>
          <w:rFonts w:hint="eastAsia"/>
          <w:b/>
        </w:rPr>
        <w:t>是否为</w:t>
      </w:r>
      <w:r w:rsidR="00746197">
        <w:rPr>
          <w:rFonts w:hint="eastAsia"/>
          <w:b/>
        </w:rPr>
        <w:t>null</w:t>
      </w:r>
      <w:r w:rsidR="00746197">
        <w:rPr>
          <w:rFonts w:hint="eastAsia"/>
          <w:b/>
        </w:rPr>
        <w:t>判断是否发生异常，进行日志记录</w:t>
      </w:r>
    </w:p>
    <w:p w14:paraId="5915FE59" w14:textId="77777777" w:rsidR="00746197" w:rsidRDefault="00746197" w:rsidP="0074619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646464"/>
          <w:kern w:val="0"/>
          <w:sz w:val="22"/>
          <w:szCs w:val="22"/>
        </w:rPr>
        <w:t>@Override</w:t>
      </w:r>
    </w:p>
    <w:p w14:paraId="3BCB7A38" w14:textId="77777777" w:rsidR="00746197" w:rsidRDefault="00746197" w:rsidP="0074619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color w:val="7F03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355"/>
          <w:kern w:val="0"/>
          <w:sz w:val="22"/>
          <w:szCs w:val="22"/>
        </w:rPr>
        <w:t>void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kern w:val="0"/>
          <w:sz w:val="22"/>
          <w:szCs w:val="22"/>
        </w:rPr>
        <w:t>afterCompletion</w:t>
      </w:r>
      <w:proofErr w:type="spellEnd"/>
      <w:r>
        <w:rPr>
          <w:rFonts w:ascii="Monaco" w:hAnsi="Monaco" w:cs="Monaco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kern w:val="0"/>
          <w:sz w:val="22"/>
          <w:szCs w:val="22"/>
        </w:rPr>
        <w:t>HttpServletRequest</w:t>
      </w:r>
      <w:proofErr w:type="spellEnd"/>
      <w:r>
        <w:rPr>
          <w:rFonts w:ascii="Monaco" w:hAnsi="Monaco" w:cs="Monaco"/>
          <w:kern w:val="0"/>
          <w:sz w:val="22"/>
          <w:szCs w:val="22"/>
        </w:rPr>
        <w:t xml:space="preserve"> request, </w:t>
      </w:r>
      <w:proofErr w:type="spellStart"/>
      <w:r>
        <w:rPr>
          <w:rFonts w:ascii="Monaco" w:hAnsi="Monaco" w:cs="Monaco"/>
          <w:kern w:val="0"/>
          <w:sz w:val="22"/>
          <w:szCs w:val="22"/>
        </w:rPr>
        <w:t>HttpServletResponse</w:t>
      </w:r>
      <w:proofErr w:type="spellEnd"/>
      <w:r>
        <w:rPr>
          <w:rFonts w:ascii="Monaco" w:hAnsi="Monaco" w:cs="Monaco"/>
          <w:kern w:val="0"/>
          <w:sz w:val="22"/>
          <w:szCs w:val="22"/>
        </w:rPr>
        <w:t xml:space="preserve"> response, Object handler, Exception ex) </w:t>
      </w:r>
      <w:r>
        <w:rPr>
          <w:rFonts w:ascii="Monaco" w:hAnsi="Monaco" w:cs="Monaco"/>
          <w:color w:val="7F0355"/>
          <w:kern w:val="0"/>
          <w:sz w:val="22"/>
          <w:szCs w:val="22"/>
        </w:rPr>
        <w:t>throws</w:t>
      </w:r>
      <w:r>
        <w:rPr>
          <w:rFonts w:ascii="Monaco" w:hAnsi="Monaco" w:cs="Monaco"/>
          <w:kern w:val="0"/>
          <w:sz w:val="22"/>
          <w:szCs w:val="22"/>
        </w:rPr>
        <w:t xml:space="preserve"> Exception {</w:t>
      </w:r>
    </w:p>
    <w:p w14:paraId="081C80AD" w14:textId="77777777" w:rsidR="00746197" w:rsidRDefault="00746197" w:rsidP="0074619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7F0355"/>
          <w:kern w:val="0"/>
          <w:sz w:val="22"/>
          <w:szCs w:val="22"/>
        </w:rPr>
        <w:t>     </w:t>
      </w:r>
      <w:proofErr w:type="spellStart"/>
      <w:proofErr w:type="gramStart"/>
      <w:r>
        <w:rPr>
          <w:rFonts w:ascii="Monaco" w:hAnsi="Monaco" w:cs="Monaco"/>
          <w:color w:val="7F0355"/>
          <w:kern w:val="0"/>
          <w:sz w:val="22"/>
          <w:szCs w:val="22"/>
        </w:rPr>
        <w:t>super</w:t>
      </w:r>
      <w:r>
        <w:rPr>
          <w:rFonts w:ascii="Monaco" w:hAnsi="Monaco" w:cs="Monaco"/>
          <w:kern w:val="0"/>
          <w:sz w:val="22"/>
          <w:szCs w:val="22"/>
        </w:rPr>
        <w:t>.afterCompletion</w:t>
      </w:r>
      <w:proofErr w:type="spellEnd"/>
      <w:proofErr w:type="gramEnd"/>
      <w:r>
        <w:rPr>
          <w:rFonts w:ascii="Monaco" w:hAnsi="Monaco" w:cs="Monaco"/>
          <w:kern w:val="0"/>
          <w:sz w:val="22"/>
          <w:szCs w:val="22"/>
        </w:rPr>
        <w:t>(request, response, handler, ex);</w:t>
      </w:r>
    </w:p>
    <w:p w14:paraId="48812784" w14:textId="77777777" w:rsidR="00746197" w:rsidRDefault="00746197" w:rsidP="0074619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     </w:t>
      </w:r>
      <w:proofErr w:type="spellStart"/>
      <w:proofErr w:type="gramStart"/>
      <w:r>
        <w:rPr>
          <w:rFonts w:ascii="Monaco" w:hAnsi="Monaco" w:cs="Monaco"/>
          <w:kern w:val="0"/>
          <w:sz w:val="22"/>
          <w:szCs w:val="22"/>
        </w:rPr>
        <w:t>LogHelper.end</w:t>
      </w:r>
      <w:proofErr w:type="spellEnd"/>
      <w:r>
        <w:rPr>
          <w:rFonts w:ascii="Monaco" w:hAnsi="Monaco" w:cs="Monaco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kern w:val="0"/>
          <w:sz w:val="22"/>
          <w:szCs w:val="22"/>
        </w:rPr>
        <w:t>request, response, ex);</w:t>
      </w:r>
    </w:p>
    <w:p w14:paraId="1DD5D569" w14:textId="77777777" w:rsidR="00746197" w:rsidRDefault="00746197" w:rsidP="0074619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lastRenderedPageBreak/>
        <w:t>}</w:t>
      </w:r>
    </w:p>
    <w:p w14:paraId="2F68EA8C" w14:textId="77777777" w:rsidR="00746197" w:rsidRDefault="00746197" w:rsidP="0074619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66FAC8AF" w14:textId="77777777" w:rsidR="00746197" w:rsidRDefault="00746197" w:rsidP="0074619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646464"/>
          <w:kern w:val="0"/>
          <w:sz w:val="22"/>
          <w:szCs w:val="22"/>
        </w:rPr>
        <w:t>@Override</w:t>
      </w:r>
    </w:p>
    <w:p w14:paraId="3DF1DAE2" w14:textId="77777777" w:rsidR="00746197" w:rsidRDefault="00746197" w:rsidP="0074619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color w:val="7F03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355"/>
          <w:kern w:val="0"/>
          <w:sz w:val="22"/>
          <w:szCs w:val="22"/>
        </w:rPr>
        <w:t>void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kern w:val="0"/>
          <w:sz w:val="22"/>
          <w:szCs w:val="22"/>
        </w:rPr>
        <w:t>afterConcurrentHandlingStarted</w:t>
      </w:r>
      <w:proofErr w:type="spellEnd"/>
      <w:r>
        <w:rPr>
          <w:rFonts w:ascii="Monaco" w:hAnsi="Monaco" w:cs="Monaco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kern w:val="0"/>
          <w:sz w:val="22"/>
          <w:szCs w:val="22"/>
        </w:rPr>
        <w:t>HttpServletRequest</w:t>
      </w:r>
      <w:proofErr w:type="spellEnd"/>
      <w:r>
        <w:rPr>
          <w:rFonts w:ascii="Monaco" w:hAnsi="Monaco" w:cs="Monaco"/>
          <w:kern w:val="0"/>
          <w:sz w:val="22"/>
          <w:szCs w:val="22"/>
        </w:rPr>
        <w:t xml:space="preserve"> request, </w:t>
      </w:r>
      <w:proofErr w:type="spellStart"/>
      <w:r>
        <w:rPr>
          <w:rFonts w:ascii="Monaco" w:hAnsi="Monaco" w:cs="Monaco"/>
          <w:kern w:val="0"/>
          <w:sz w:val="22"/>
          <w:szCs w:val="22"/>
        </w:rPr>
        <w:t>HttpServletResponse</w:t>
      </w:r>
      <w:proofErr w:type="spellEnd"/>
      <w:r>
        <w:rPr>
          <w:rFonts w:ascii="Monaco" w:hAnsi="Monaco" w:cs="Monaco"/>
          <w:kern w:val="0"/>
          <w:sz w:val="22"/>
          <w:szCs w:val="22"/>
        </w:rPr>
        <w:t xml:space="preserve"> response, Object handler) </w:t>
      </w:r>
      <w:r>
        <w:rPr>
          <w:rFonts w:ascii="Monaco" w:hAnsi="Monaco" w:cs="Monaco"/>
          <w:color w:val="7F0355"/>
          <w:kern w:val="0"/>
          <w:sz w:val="22"/>
          <w:szCs w:val="22"/>
        </w:rPr>
        <w:t>throws</w:t>
      </w:r>
      <w:r>
        <w:rPr>
          <w:rFonts w:ascii="Monaco" w:hAnsi="Monaco" w:cs="Monaco"/>
          <w:kern w:val="0"/>
          <w:sz w:val="22"/>
          <w:szCs w:val="22"/>
        </w:rPr>
        <w:t xml:space="preserve"> Exception {</w:t>
      </w:r>
    </w:p>
    <w:p w14:paraId="0266ECDE" w14:textId="77777777" w:rsidR="00746197" w:rsidRDefault="00746197" w:rsidP="0074619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7F0355"/>
          <w:kern w:val="0"/>
          <w:sz w:val="22"/>
          <w:szCs w:val="22"/>
        </w:rPr>
        <w:t>     </w:t>
      </w:r>
      <w:proofErr w:type="spellStart"/>
      <w:proofErr w:type="gramStart"/>
      <w:r>
        <w:rPr>
          <w:rFonts w:ascii="Monaco" w:hAnsi="Monaco" w:cs="Monaco"/>
          <w:color w:val="7F0355"/>
          <w:kern w:val="0"/>
          <w:sz w:val="22"/>
          <w:szCs w:val="22"/>
        </w:rPr>
        <w:t>super</w:t>
      </w:r>
      <w:r>
        <w:rPr>
          <w:rFonts w:ascii="Monaco" w:hAnsi="Monaco" w:cs="Monaco"/>
          <w:kern w:val="0"/>
          <w:sz w:val="22"/>
          <w:szCs w:val="22"/>
        </w:rPr>
        <w:t>.afterConcurrentHandlingStarted</w:t>
      </w:r>
      <w:proofErr w:type="spellEnd"/>
      <w:proofErr w:type="gramEnd"/>
      <w:r>
        <w:rPr>
          <w:rFonts w:ascii="Monaco" w:hAnsi="Monaco" w:cs="Monaco"/>
          <w:kern w:val="0"/>
          <w:sz w:val="22"/>
          <w:szCs w:val="22"/>
        </w:rPr>
        <w:t>(request, response, handler);</w:t>
      </w:r>
    </w:p>
    <w:p w14:paraId="4199AF2E" w14:textId="77777777" w:rsidR="00746197" w:rsidRDefault="00746197" w:rsidP="0074619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     </w:t>
      </w:r>
      <w:proofErr w:type="spellStart"/>
      <w:proofErr w:type="gramStart"/>
      <w:r>
        <w:rPr>
          <w:rFonts w:ascii="Monaco" w:hAnsi="Monaco" w:cs="Monaco"/>
          <w:kern w:val="0"/>
          <w:sz w:val="22"/>
          <w:szCs w:val="22"/>
        </w:rPr>
        <w:t>LogHelper.end</w:t>
      </w:r>
      <w:proofErr w:type="spellEnd"/>
      <w:r>
        <w:rPr>
          <w:rFonts w:ascii="Monaco" w:hAnsi="Monaco" w:cs="Monaco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kern w:val="0"/>
          <w:sz w:val="22"/>
          <w:szCs w:val="22"/>
        </w:rPr>
        <w:t xml:space="preserve">request, response, </w:t>
      </w:r>
      <w:r>
        <w:rPr>
          <w:rFonts w:ascii="Monaco" w:hAnsi="Monaco" w:cs="Monaco"/>
          <w:color w:val="7F0355"/>
          <w:kern w:val="0"/>
          <w:sz w:val="22"/>
          <w:szCs w:val="22"/>
        </w:rPr>
        <w:t>null</w:t>
      </w:r>
      <w:r>
        <w:rPr>
          <w:rFonts w:ascii="Monaco" w:hAnsi="Monaco" w:cs="Monaco"/>
          <w:kern w:val="0"/>
          <w:sz w:val="22"/>
          <w:szCs w:val="22"/>
        </w:rPr>
        <w:t>);</w:t>
      </w:r>
    </w:p>
    <w:p w14:paraId="3FE249D6" w14:textId="77777777" w:rsidR="00746197" w:rsidRDefault="00746197" w:rsidP="0074619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}</w:t>
      </w:r>
    </w:p>
    <w:p w14:paraId="67376437" w14:textId="77777777" w:rsidR="00746197" w:rsidRDefault="00746197" w:rsidP="0074619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108081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}</w:t>
      </w:r>
    </w:p>
    <w:p w14:paraId="530C8B24" w14:textId="52132B7D" w:rsidR="00746197" w:rsidRPr="00C25AF2" w:rsidRDefault="00C25AF2" w:rsidP="00C25AF2">
      <w:pPr>
        <w:pStyle w:val="2"/>
        <w:rPr>
          <w:rFonts w:hint="eastAsia"/>
        </w:rPr>
      </w:pPr>
      <w:r w:rsidRPr="00C25AF2">
        <w:rPr>
          <w:rFonts w:hint="eastAsia"/>
        </w:rPr>
        <w:t>配置</w:t>
      </w:r>
      <w:r>
        <w:rPr>
          <w:rFonts w:hint="eastAsia"/>
        </w:rPr>
        <w:t>拦截器</w:t>
      </w:r>
    </w:p>
    <w:p w14:paraId="393342B1" w14:textId="77777777" w:rsidR="0084699C" w:rsidRPr="00BA7F74" w:rsidRDefault="0084699C" w:rsidP="0084699C">
      <w:r>
        <w:rPr>
          <w:rFonts w:hint="eastAsia"/>
        </w:rPr>
        <w:t>//mt.oa.mvc.xml</w:t>
      </w:r>
      <w:r>
        <w:rPr>
          <w:rFonts w:hint="eastAsia"/>
        </w:rPr>
        <w:t>中</w:t>
      </w:r>
      <w:r w:rsidRPr="00BA7F74">
        <w:t>配置拦截器</w:t>
      </w:r>
    </w:p>
    <w:p w14:paraId="7E9253C4" w14:textId="77777777" w:rsidR="0084699C" w:rsidRDefault="0084699C" w:rsidP="0084699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Times" w:hAnsi="Times" w:cs="Times"/>
          <w:kern w:val="0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kern w:val="0"/>
          <w:sz w:val="22"/>
          <w:szCs w:val="22"/>
        </w:rPr>
        <w:t>mvc:interceptors</w:t>
      </w:r>
      <w:proofErr w:type="spellEnd"/>
      <w:proofErr w:type="gramEnd"/>
      <w:r>
        <w:rPr>
          <w:rFonts w:ascii="Monaco" w:hAnsi="Monaco" w:cs="Monaco"/>
          <w:color w:val="108081"/>
          <w:kern w:val="0"/>
          <w:sz w:val="22"/>
          <w:szCs w:val="22"/>
        </w:rPr>
        <w:t>&gt;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</w:p>
    <w:p w14:paraId="4EA493BE" w14:textId="77777777" w:rsidR="0084699C" w:rsidRDefault="0084699C" w:rsidP="0084699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108081"/>
          <w:kern w:val="0"/>
          <w:sz w:val="22"/>
          <w:szCs w:val="22"/>
        </w:rPr>
        <w:t>     &lt;</w:t>
      </w:r>
      <w:proofErr w:type="spellStart"/>
      <w:proofErr w:type="gramStart"/>
      <w:r>
        <w:rPr>
          <w:rFonts w:ascii="Monaco" w:hAnsi="Monaco" w:cs="Monaco"/>
          <w:color w:val="3F7F7F"/>
          <w:kern w:val="0"/>
          <w:sz w:val="22"/>
          <w:szCs w:val="22"/>
        </w:rPr>
        <w:t>mvc:interceptor</w:t>
      </w:r>
      <w:proofErr w:type="spellEnd"/>
      <w:proofErr w:type="gramEnd"/>
      <w:r>
        <w:rPr>
          <w:rFonts w:ascii="Monaco" w:hAnsi="Monaco" w:cs="Monaco"/>
          <w:color w:val="108081"/>
          <w:kern w:val="0"/>
          <w:sz w:val="22"/>
          <w:szCs w:val="22"/>
        </w:rPr>
        <w:t>&gt;</w:t>
      </w:r>
    </w:p>
    <w:p w14:paraId="1AC4BE83" w14:textId="77777777" w:rsidR="0084699C" w:rsidRDefault="0084699C" w:rsidP="0084699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108081"/>
          <w:kern w:val="0"/>
          <w:sz w:val="22"/>
          <w:szCs w:val="22"/>
        </w:rPr>
        <w:t>          &lt;</w:t>
      </w:r>
      <w:proofErr w:type="spellStart"/>
      <w:proofErr w:type="gramStart"/>
      <w:r>
        <w:rPr>
          <w:rFonts w:ascii="Monaco" w:hAnsi="Monaco" w:cs="Monaco"/>
          <w:color w:val="3F7F7F"/>
          <w:kern w:val="0"/>
          <w:sz w:val="22"/>
          <w:szCs w:val="22"/>
        </w:rPr>
        <w:t>mvc:mapping</w:t>
      </w:r>
      <w:proofErr w:type="spellEnd"/>
      <w:proofErr w:type="gramEnd"/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37F"/>
          <w:kern w:val="0"/>
          <w:sz w:val="22"/>
          <w:szCs w:val="22"/>
        </w:rPr>
        <w:t>path</w:t>
      </w:r>
      <w:r>
        <w:rPr>
          <w:rFonts w:ascii="Monaco" w:hAnsi="Monaco" w:cs="Monaco"/>
          <w:kern w:val="0"/>
          <w:sz w:val="22"/>
          <w:szCs w:val="22"/>
        </w:rPr>
        <w:t>=</w:t>
      </w:r>
      <w:r>
        <w:rPr>
          <w:rFonts w:ascii="Monaco" w:hAnsi="Monaco" w:cs="Monaco"/>
          <w:color w:val="2A00FF"/>
          <w:kern w:val="0"/>
          <w:sz w:val="22"/>
          <w:szCs w:val="22"/>
        </w:rPr>
        <w:t>"/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oa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/**"</w:t>
      </w:r>
      <w:r>
        <w:rPr>
          <w:rFonts w:ascii="Monaco" w:hAnsi="Monaco" w:cs="Monaco"/>
          <w:color w:val="108081"/>
          <w:kern w:val="0"/>
          <w:sz w:val="22"/>
          <w:szCs w:val="22"/>
        </w:rPr>
        <w:t>/&gt;</w:t>
      </w:r>
    </w:p>
    <w:p w14:paraId="08CD5CF1" w14:textId="77777777" w:rsidR="0084699C" w:rsidRDefault="0084699C" w:rsidP="0084699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108081"/>
          <w:kern w:val="0"/>
          <w:sz w:val="22"/>
          <w:szCs w:val="22"/>
        </w:rPr>
        <w:t>          &lt;</w:t>
      </w:r>
      <w:proofErr w:type="spellStart"/>
      <w:proofErr w:type="gramStart"/>
      <w:r>
        <w:rPr>
          <w:rFonts w:ascii="Monaco" w:hAnsi="Monaco" w:cs="Monaco"/>
          <w:color w:val="3F7F7F"/>
          <w:kern w:val="0"/>
          <w:sz w:val="22"/>
          <w:szCs w:val="22"/>
        </w:rPr>
        <w:t>mvc:mapping</w:t>
      </w:r>
      <w:proofErr w:type="spellEnd"/>
      <w:proofErr w:type="gramEnd"/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37F"/>
          <w:kern w:val="0"/>
          <w:sz w:val="22"/>
          <w:szCs w:val="22"/>
        </w:rPr>
        <w:t>path</w:t>
      </w:r>
      <w:r>
        <w:rPr>
          <w:rFonts w:ascii="Monaco" w:hAnsi="Monaco" w:cs="Monaco"/>
          <w:kern w:val="0"/>
          <w:sz w:val="22"/>
          <w:szCs w:val="22"/>
        </w:rPr>
        <w:t>=</w:t>
      </w:r>
      <w:r>
        <w:rPr>
          <w:rFonts w:ascii="Monaco" w:hAnsi="Monaco" w:cs="Monaco"/>
          <w:color w:val="2A00FF"/>
          <w:kern w:val="0"/>
          <w:sz w:val="22"/>
          <w:szCs w:val="22"/>
        </w:rPr>
        <w:t>"/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api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/**"</w:t>
      </w:r>
      <w:r>
        <w:rPr>
          <w:rFonts w:ascii="Monaco" w:hAnsi="Monaco" w:cs="Monaco"/>
          <w:color w:val="108081"/>
          <w:kern w:val="0"/>
          <w:sz w:val="22"/>
          <w:szCs w:val="22"/>
        </w:rPr>
        <w:t>/&gt;</w:t>
      </w:r>
    </w:p>
    <w:p w14:paraId="4973499D" w14:textId="77777777" w:rsidR="0084699C" w:rsidRDefault="0084699C" w:rsidP="0084699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108081"/>
          <w:kern w:val="0"/>
          <w:sz w:val="22"/>
          <w:szCs w:val="22"/>
        </w:rPr>
        <w:t>          &lt;</w:t>
      </w:r>
      <w:proofErr w:type="spellStart"/>
      <w:proofErr w:type="gramStart"/>
      <w:r>
        <w:rPr>
          <w:rFonts w:ascii="Monaco" w:hAnsi="Monaco" w:cs="Monaco"/>
          <w:color w:val="3F7F7F"/>
          <w:kern w:val="0"/>
          <w:sz w:val="22"/>
          <w:szCs w:val="22"/>
        </w:rPr>
        <w:t>mvc:mapping</w:t>
      </w:r>
      <w:proofErr w:type="spellEnd"/>
      <w:proofErr w:type="gramEnd"/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37F"/>
          <w:kern w:val="0"/>
          <w:sz w:val="22"/>
          <w:szCs w:val="22"/>
        </w:rPr>
        <w:t>path</w:t>
      </w:r>
      <w:r>
        <w:rPr>
          <w:rFonts w:ascii="Monaco" w:hAnsi="Monaco" w:cs="Monaco"/>
          <w:kern w:val="0"/>
          <w:sz w:val="22"/>
          <w:szCs w:val="22"/>
        </w:rPr>
        <w:t>=</w:t>
      </w:r>
      <w:r>
        <w:rPr>
          <w:rFonts w:ascii="Monaco" w:hAnsi="Monaco" w:cs="Monaco"/>
          <w:color w:val="2A00FF"/>
          <w:kern w:val="0"/>
          <w:sz w:val="22"/>
          <w:szCs w:val="22"/>
        </w:rPr>
        <w:t>"/service/**"</w:t>
      </w:r>
      <w:r>
        <w:rPr>
          <w:rFonts w:ascii="Monaco" w:hAnsi="Monaco" w:cs="Monaco"/>
          <w:color w:val="108081"/>
          <w:kern w:val="0"/>
          <w:sz w:val="22"/>
          <w:szCs w:val="22"/>
        </w:rPr>
        <w:t>/&gt;</w:t>
      </w:r>
    </w:p>
    <w:p w14:paraId="66DBF17C" w14:textId="77777777" w:rsidR="0084699C" w:rsidRDefault="0084699C" w:rsidP="0084699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108081"/>
          <w:kern w:val="0"/>
          <w:sz w:val="22"/>
          <w:szCs w:val="22"/>
        </w:rPr>
        <w:t>          &lt;</w:t>
      </w:r>
      <w:proofErr w:type="gramStart"/>
      <w:r>
        <w:rPr>
          <w:rFonts w:ascii="Monaco" w:hAnsi="Monaco" w:cs="Monaco"/>
          <w:color w:val="3F7F7F"/>
          <w:kern w:val="0"/>
          <w:sz w:val="22"/>
          <w:szCs w:val="22"/>
        </w:rPr>
        <w:t>bean</w:t>
      </w:r>
      <w:proofErr w:type="gramEnd"/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37F"/>
          <w:kern w:val="0"/>
          <w:sz w:val="22"/>
          <w:szCs w:val="22"/>
        </w:rPr>
        <w:t>class</w:t>
      </w:r>
      <w:r>
        <w:rPr>
          <w:rFonts w:ascii="Monaco" w:hAnsi="Monaco" w:cs="Monaco"/>
          <w:kern w:val="0"/>
          <w:sz w:val="22"/>
          <w:szCs w:val="22"/>
        </w:rPr>
        <w:t>=</w:t>
      </w:r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com.meituan.oa.pf.mvc.interceptor.LogInterceptor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108081"/>
          <w:kern w:val="0"/>
          <w:sz w:val="22"/>
          <w:szCs w:val="22"/>
        </w:rPr>
        <w:t>/&gt;</w:t>
      </w:r>
    </w:p>
    <w:p w14:paraId="1ECC2001" w14:textId="77777777" w:rsidR="0084699C" w:rsidRDefault="0084699C" w:rsidP="0084699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108081"/>
          <w:kern w:val="0"/>
          <w:sz w:val="22"/>
          <w:szCs w:val="22"/>
        </w:rPr>
        <w:t>     &lt;/</w:t>
      </w:r>
      <w:proofErr w:type="spellStart"/>
      <w:r>
        <w:rPr>
          <w:rFonts w:ascii="Monaco" w:hAnsi="Monaco" w:cs="Monaco"/>
          <w:color w:val="3F7F7F"/>
          <w:kern w:val="0"/>
          <w:sz w:val="22"/>
          <w:szCs w:val="22"/>
        </w:rPr>
        <w:t>mvc</w:t>
      </w:r>
      <w:proofErr w:type="gramStart"/>
      <w:r>
        <w:rPr>
          <w:rFonts w:ascii="Monaco" w:hAnsi="Monaco" w:cs="Monaco"/>
          <w:color w:val="3F7F7F"/>
          <w:kern w:val="0"/>
          <w:sz w:val="22"/>
          <w:szCs w:val="22"/>
        </w:rPr>
        <w:t>:interceptor</w:t>
      </w:r>
      <w:proofErr w:type="spellEnd"/>
      <w:proofErr w:type="gramEnd"/>
      <w:r>
        <w:rPr>
          <w:rFonts w:ascii="Monaco" w:hAnsi="Monaco" w:cs="Monaco"/>
          <w:color w:val="108081"/>
          <w:kern w:val="0"/>
          <w:sz w:val="22"/>
          <w:szCs w:val="22"/>
        </w:rPr>
        <w:t>&gt;</w:t>
      </w:r>
    </w:p>
    <w:p w14:paraId="17F486CE" w14:textId="77777777" w:rsidR="0084699C" w:rsidRDefault="0084699C" w:rsidP="0084699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A00FF"/>
          <w:kern w:val="0"/>
          <w:sz w:val="22"/>
          <w:szCs w:val="22"/>
        </w:rPr>
      </w:pPr>
      <w:r>
        <w:rPr>
          <w:rFonts w:ascii="Monaco" w:hAnsi="Monaco" w:cs="Monaco"/>
          <w:color w:val="108081"/>
          <w:kern w:val="0"/>
          <w:sz w:val="22"/>
          <w:szCs w:val="22"/>
        </w:rPr>
        <w:t>&lt;/</w:t>
      </w:r>
      <w:proofErr w:type="spellStart"/>
      <w:r>
        <w:rPr>
          <w:rFonts w:ascii="Monaco" w:hAnsi="Monaco" w:cs="Monaco"/>
          <w:color w:val="3F7F7F"/>
          <w:kern w:val="0"/>
          <w:sz w:val="22"/>
          <w:szCs w:val="22"/>
        </w:rPr>
        <w:t>mvc</w:t>
      </w:r>
      <w:proofErr w:type="gramStart"/>
      <w:r>
        <w:rPr>
          <w:rFonts w:ascii="Monaco" w:hAnsi="Monaco" w:cs="Monaco"/>
          <w:color w:val="3F7F7F"/>
          <w:kern w:val="0"/>
          <w:sz w:val="22"/>
          <w:szCs w:val="22"/>
        </w:rPr>
        <w:t>:interceptors</w:t>
      </w:r>
      <w:proofErr w:type="spellEnd"/>
      <w:proofErr w:type="gramEnd"/>
      <w:r>
        <w:rPr>
          <w:rFonts w:ascii="Monaco" w:hAnsi="Monaco" w:cs="Monaco"/>
          <w:color w:val="108081"/>
          <w:kern w:val="0"/>
          <w:sz w:val="22"/>
          <w:szCs w:val="22"/>
        </w:rPr>
        <w:t>&gt;</w:t>
      </w:r>
    </w:p>
    <w:p w14:paraId="46E041F2" w14:textId="77777777" w:rsidR="00746197" w:rsidRPr="00746197" w:rsidRDefault="00746197" w:rsidP="00746197">
      <w:pPr>
        <w:rPr>
          <w:rFonts w:hint="eastAsia"/>
        </w:rPr>
      </w:pPr>
    </w:p>
    <w:p w14:paraId="0FF80C21" w14:textId="0FA05FC2" w:rsidR="00F4774A" w:rsidRPr="00F4774A" w:rsidRDefault="009E146A" w:rsidP="00B01F32">
      <w:pPr>
        <w:pStyle w:val="2"/>
        <w:rPr>
          <w:rFonts w:ascii="Times" w:hAnsi="Times" w:cs="Times" w:hint="eastAsia"/>
        </w:rPr>
      </w:pPr>
      <w:r>
        <w:rPr>
          <w:rFonts w:hint="eastAsia"/>
        </w:rPr>
        <w:t xml:space="preserve">Spring </w:t>
      </w:r>
      <w:r>
        <w:rPr>
          <w:rFonts w:hint="eastAsia"/>
        </w:rPr>
        <w:t>配置</w:t>
      </w:r>
      <w:r>
        <w:rPr>
          <w:rFonts w:hint="eastAsia"/>
        </w:rPr>
        <w:t>L</w:t>
      </w:r>
      <w:r w:rsidR="00F4774A">
        <w:rPr>
          <w:rFonts w:hint="eastAsia"/>
        </w:rPr>
        <w:t>og4j</w:t>
      </w:r>
    </w:p>
    <w:p w14:paraId="7611A090" w14:textId="78CB73FB" w:rsidR="0099515D" w:rsidRPr="00012E7E" w:rsidRDefault="00F4774A" w:rsidP="00F4774A">
      <w:pPr>
        <w:rPr>
          <w:rFonts w:ascii="Times" w:hAnsi="Times" w:cs="Times" w:hint="eastAsia"/>
          <w:b/>
        </w:rPr>
      </w:pPr>
      <w:r w:rsidRPr="00012E7E">
        <w:rPr>
          <w:b/>
        </w:rPr>
        <w:t>/WEB-INF/web.xml</w:t>
      </w:r>
      <w:r w:rsidRPr="00012E7E">
        <w:rPr>
          <w:rFonts w:hint="eastAsia"/>
          <w:b/>
        </w:rPr>
        <w:t>：</w:t>
      </w:r>
    </w:p>
    <w:p w14:paraId="1D49B92A" w14:textId="77777777" w:rsidR="0099515D" w:rsidRDefault="0099515D" w:rsidP="0099515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108081"/>
          <w:kern w:val="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kern w:val="0"/>
          <w:sz w:val="22"/>
          <w:szCs w:val="22"/>
        </w:rPr>
        <w:t>context</w:t>
      </w:r>
      <w:proofErr w:type="gramEnd"/>
      <w:r>
        <w:rPr>
          <w:rFonts w:ascii="Monaco" w:hAnsi="Monaco" w:cs="Monaco"/>
          <w:color w:val="3F7F7F"/>
          <w:kern w:val="0"/>
          <w:sz w:val="22"/>
          <w:szCs w:val="22"/>
        </w:rPr>
        <w:t>-</w:t>
      </w:r>
      <w:proofErr w:type="spellStart"/>
      <w:r>
        <w:rPr>
          <w:rFonts w:ascii="Monaco" w:hAnsi="Monaco" w:cs="Monaco"/>
          <w:color w:val="3F7F7F"/>
          <w:kern w:val="0"/>
          <w:sz w:val="22"/>
          <w:szCs w:val="22"/>
        </w:rPr>
        <w:t>param</w:t>
      </w:r>
      <w:proofErr w:type="spellEnd"/>
      <w:r>
        <w:rPr>
          <w:rFonts w:ascii="Monaco" w:hAnsi="Monaco" w:cs="Monaco"/>
          <w:color w:val="108081"/>
          <w:kern w:val="0"/>
          <w:sz w:val="22"/>
          <w:szCs w:val="22"/>
        </w:rPr>
        <w:t>&gt;</w:t>
      </w:r>
    </w:p>
    <w:p w14:paraId="305135AF" w14:textId="77777777" w:rsidR="0099515D" w:rsidRDefault="0099515D" w:rsidP="0099515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 xml:space="preserve">        </w:t>
      </w:r>
      <w:r>
        <w:rPr>
          <w:rFonts w:ascii="Monaco" w:hAnsi="Monaco" w:cs="Monaco"/>
          <w:color w:val="108081"/>
          <w:kern w:val="0"/>
          <w:sz w:val="22"/>
          <w:szCs w:val="22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kern w:val="0"/>
          <w:sz w:val="22"/>
          <w:szCs w:val="22"/>
        </w:rPr>
        <w:t>param</w:t>
      </w:r>
      <w:proofErr w:type="spellEnd"/>
      <w:proofErr w:type="gramEnd"/>
      <w:r>
        <w:rPr>
          <w:rFonts w:ascii="Monaco" w:hAnsi="Monaco" w:cs="Monaco"/>
          <w:color w:val="3F7F7F"/>
          <w:kern w:val="0"/>
          <w:sz w:val="22"/>
          <w:szCs w:val="22"/>
        </w:rPr>
        <w:t>-name</w:t>
      </w:r>
      <w:r>
        <w:rPr>
          <w:rFonts w:ascii="Monaco" w:hAnsi="Monaco" w:cs="Monaco"/>
          <w:color w:val="108081"/>
          <w:kern w:val="0"/>
          <w:sz w:val="22"/>
          <w:szCs w:val="22"/>
        </w:rPr>
        <w:t>&gt;</w:t>
      </w:r>
      <w:r>
        <w:rPr>
          <w:rFonts w:ascii="Monaco" w:hAnsi="Monaco" w:cs="Monaco"/>
          <w:kern w:val="0"/>
          <w:sz w:val="22"/>
          <w:szCs w:val="22"/>
        </w:rPr>
        <w:t>log4jConfigLocation</w:t>
      </w:r>
      <w:r>
        <w:rPr>
          <w:rFonts w:ascii="Monaco" w:hAnsi="Monaco" w:cs="Monaco"/>
          <w:color w:val="108081"/>
          <w:kern w:val="0"/>
          <w:sz w:val="22"/>
          <w:szCs w:val="22"/>
        </w:rPr>
        <w:t>&lt;/</w:t>
      </w:r>
      <w:proofErr w:type="spellStart"/>
      <w:r>
        <w:rPr>
          <w:rFonts w:ascii="Monaco" w:hAnsi="Monaco" w:cs="Monaco"/>
          <w:color w:val="3F7F7F"/>
          <w:kern w:val="0"/>
          <w:sz w:val="22"/>
          <w:szCs w:val="22"/>
        </w:rPr>
        <w:t>param</w:t>
      </w:r>
      <w:proofErr w:type="spellEnd"/>
      <w:r>
        <w:rPr>
          <w:rFonts w:ascii="Monaco" w:hAnsi="Monaco" w:cs="Monaco"/>
          <w:color w:val="3F7F7F"/>
          <w:kern w:val="0"/>
          <w:sz w:val="22"/>
          <w:szCs w:val="22"/>
        </w:rPr>
        <w:t>-name</w:t>
      </w:r>
      <w:r>
        <w:rPr>
          <w:rFonts w:ascii="Monaco" w:hAnsi="Monaco" w:cs="Monaco"/>
          <w:color w:val="108081"/>
          <w:kern w:val="0"/>
          <w:sz w:val="22"/>
          <w:szCs w:val="22"/>
        </w:rPr>
        <w:t>&gt;</w:t>
      </w:r>
    </w:p>
    <w:p w14:paraId="3685419B" w14:textId="77777777" w:rsidR="0099515D" w:rsidRDefault="0099515D" w:rsidP="0099515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 xml:space="preserve">        </w:t>
      </w:r>
      <w:r>
        <w:rPr>
          <w:rFonts w:ascii="Monaco" w:hAnsi="Monaco" w:cs="Monaco"/>
          <w:color w:val="108081"/>
          <w:kern w:val="0"/>
          <w:sz w:val="22"/>
          <w:szCs w:val="22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kern w:val="0"/>
          <w:sz w:val="22"/>
          <w:szCs w:val="22"/>
        </w:rPr>
        <w:t>param</w:t>
      </w:r>
      <w:proofErr w:type="spellEnd"/>
      <w:proofErr w:type="gramEnd"/>
      <w:r>
        <w:rPr>
          <w:rFonts w:ascii="Monaco" w:hAnsi="Monaco" w:cs="Monaco"/>
          <w:color w:val="3F7F7F"/>
          <w:kern w:val="0"/>
          <w:sz w:val="22"/>
          <w:szCs w:val="22"/>
        </w:rPr>
        <w:t>-value</w:t>
      </w:r>
      <w:r>
        <w:rPr>
          <w:rFonts w:ascii="Monaco" w:hAnsi="Monaco" w:cs="Monaco"/>
          <w:color w:val="108081"/>
          <w:kern w:val="0"/>
          <w:sz w:val="22"/>
          <w:szCs w:val="22"/>
        </w:rPr>
        <w:t>&gt;</w:t>
      </w:r>
      <w:r>
        <w:rPr>
          <w:rFonts w:ascii="Monaco" w:hAnsi="Monaco" w:cs="Monaco"/>
          <w:kern w:val="0"/>
          <w:sz w:val="22"/>
          <w:szCs w:val="22"/>
        </w:rPr>
        <w:t>/WEB-INF/classes/log4j-dev.properties</w:t>
      </w:r>
      <w:r>
        <w:rPr>
          <w:rFonts w:ascii="Monaco" w:hAnsi="Monaco" w:cs="Monaco"/>
          <w:color w:val="108081"/>
          <w:kern w:val="0"/>
          <w:sz w:val="22"/>
          <w:szCs w:val="22"/>
        </w:rPr>
        <w:t>&lt;/</w:t>
      </w:r>
      <w:proofErr w:type="spellStart"/>
      <w:r>
        <w:rPr>
          <w:rFonts w:ascii="Monaco" w:hAnsi="Monaco" w:cs="Monaco"/>
          <w:color w:val="3F7F7F"/>
          <w:kern w:val="0"/>
          <w:sz w:val="22"/>
          <w:szCs w:val="22"/>
        </w:rPr>
        <w:t>param</w:t>
      </w:r>
      <w:proofErr w:type="spellEnd"/>
      <w:r>
        <w:rPr>
          <w:rFonts w:ascii="Monaco" w:hAnsi="Monaco" w:cs="Monaco"/>
          <w:color w:val="3F7F7F"/>
          <w:kern w:val="0"/>
          <w:sz w:val="22"/>
          <w:szCs w:val="22"/>
        </w:rPr>
        <w:t>-value</w:t>
      </w:r>
      <w:r>
        <w:rPr>
          <w:rFonts w:ascii="Monaco" w:hAnsi="Monaco" w:cs="Monaco"/>
          <w:color w:val="108081"/>
          <w:kern w:val="0"/>
          <w:sz w:val="22"/>
          <w:szCs w:val="22"/>
        </w:rPr>
        <w:t>&gt;</w:t>
      </w:r>
    </w:p>
    <w:p w14:paraId="3132B8A4" w14:textId="77777777" w:rsidR="0099515D" w:rsidRDefault="0099515D" w:rsidP="0099515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108081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context-</w:t>
      </w:r>
      <w:proofErr w:type="spellStart"/>
      <w:r>
        <w:rPr>
          <w:rFonts w:ascii="Monaco" w:hAnsi="Monaco" w:cs="Monaco"/>
          <w:color w:val="3F7F7F"/>
          <w:kern w:val="0"/>
          <w:sz w:val="22"/>
          <w:szCs w:val="22"/>
        </w:rPr>
        <w:t>param</w:t>
      </w:r>
      <w:proofErr w:type="spellEnd"/>
      <w:r>
        <w:rPr>
          <w:rFonts w:ascii="Monaco" w:hAnsi="Monaco" w:cs="Monaco"/>
          <w:color w:val="108081"/>
          <w:kern w:val="0"/>
          <w:sz w:val="22"/>
          <w:szCs w:val="22"/>
        </w:rPr>
        <w:t>&gt;</w:t>
      </w:r>
    </w:p>
    <w:p w14:paraId="01E2438C" w14:textId="77777777" w:rsidR="0099515D" w:rsidRDefault="0099515D" w:rsidP="0099515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60460EC6" w14:textId="77777777" w:rsidR="0099515D" w:rsidRDefault="0099515D" w:rsidP="0099515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108081"/>
          <w:kern w:val="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kern w:val="0"/>
          <w:sz w:val="22"/>
          <w:szCs w:val="22"/>
        </w:rPr>
        <w:t>listener</w:t>
      </w:r>
      <w:proofErr w:type="gramEnd"/>
      <w:r>
        <w:rPr>
          <w:rFonts w:ascii="Monaco" w:hAnsi="Monaco" w:cs="Monaco"/>
          <w:color w:val="108081"/>
          <w:kern w:val="0"/>
          <w:sz w:val="22"/>
          <w:szCs w:val="22"/>
        </w:rPr>
        <w:t>&gt;</w:t>
      </w:r>
    </w:p>
    <w:p w14:paraId="7AB1B59E" w14:textId="77777777" w:rsidR="0099515D" w:rsidRDefault="0099515D" w:rsidP="0099515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 xml:space="preserve">        </w:t>
      </w:r>
      <w:r>
        <w:rPr>
          <w:rFonts w:ascii="Monaco" w:hAnsi="Monaco" w:cs="Monaco"/>
          <w:color w:val="108081"/>
          <w:kern w:val="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kern w:val="0"/>
          <w:sz w:val="22"/>
          <w:szCs w:val="22"/>
        </w:rPr>
        <w:t>listener</w:t>
      </w:r>
      <w:proofErr w:type="gramEnd"/>
      <w:r>
        <w:rPr>
          <w:rFonts w:ascii="Monaco" w:hAnsi="Monaco" w:cs="Monaco"/>
          <w:color w:val="3F7F7F"/>
          <w:kern w:val="0"/>
          <w:sz w:val="22"/>
          <w:szCs w:val="22"/>
        </w:rPr>
        <w:t>-class</w:t>
      </w:r>
      <w:r>
        <w:rPr>
          <w:rFonts w:ascii="Monaco" w:hAnsi="Monaco" w:cs="Monaco"/>
          <w:color w:val="108081"/>
          <w:kern w:val="0"/>
          <w:sz w:val="22"/>
          <w:szCs w:val="22"/>
        </w:rPr>
        <w:t>&gt;</w:t>
      </w:r>
      <w:r>
        <w:rPr>
          <w:rFonts w:ascii="Monaco" w:hAnsi="Monaco" w:cs="Monaco"/>
          <w:kern w:val="0"/>
          <w:sz w:val="22"/>
          <w:szCs w:val="22"/>
        </w:rPr>
        <w:t>org.springframework.web.util.Log4jConfigListener</w:t>
      </w:r>
      <w:r>
        <w:rPr>
          <w:rFonts w:ascii="Monaco" w:hAnsi="Monaco" w:cs="Monaco"/>
          <w:color w:val="108081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listener-class</w:t>
      </w:r>
      <w:r>
        <w:rPr>
          <w:rFonts w:ascii="Monaco" w:hAnsi="Monaco" w:cs="Monaco"/>
          <w:color w:val="108081"/>
          <w:kern w:val="0"/>
          <w:sz w:val="22"/>
          <w:szCs w:val="22"/>
        </w:rPr>
        <w:t>&gt;</w:t>
      </w:r>
    </w:p>
    <w:p w14:paraId="0E9170A1" w14:textId="77777777" w:rsidR="0099515D" w:rsidRDefault="0099515D" w:rsidP="0099515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Monaco" w:hAnsi="Monaco" w:cs="Monaco"/>
          <w:color w:val="108081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listener</w:t>
      </w:r>
      <w:r>
        <w:rPr>
          <w:rFonts w:ascii="Monaco" w:hAnsi="Monaco" w:cs="Monaco"/>
          <w:color w:val="108081"/>
          <w:kern w:val="0"/>
          <w:sz w:val="22"/>
          <w:szCs w:val="22"/>
        </w:rPr>
        <w:t>&gt;</w:t>
      </w:r>
    </w:p>
    <w:p w14:paraId="54E67913" w14:textId="2DDA5BF5" w:rsidR="00012E7E" w:rsidRPr="00012E7E" w:rsidRDefault="00012E7E" w:rsidP="00B01F32">
      <w:pPr>
        <w:pStyle w:val="2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修改</w:t>
      </w:r>
      <w:r>
        <w:rPr>
          <w:rFonts w:ascii="Arial" w:hAnsi="Arial" w:cs="Arial" w:hint="eastAsia"/>
        </w:rPr>
        <w:t>log4j</w:t>
      </w:r>
      <w:r>
        <w:rPr>
          <w:rFonts w:ascii="Arial" w:hAnsi="Arial" w:cs="Arial" w:hint="eastAsia"/>
        </w:rPr>
        <w:t>配置文件</w:t>
      </w:r>
    </w:p>
    <w:p w14:paraId="7C9A7846" w14:textId="77777777" w:rsidR="0099515D" w:rsidRDefault="0099515D" w:rsidP="00012E7E">
      <w:pPr>
        <w:rPr>
          <w:rFonts w:hint="eastAsia"/>
          <w:b/>
        </w:rPr>
      </w:pPr>
      <w:r w:rsidRPr="00012E7E">
        <w:rPr>
          <w:b/>
        </w:rPr>
        <w:t>/WEB-INF/classes/log4j-dev.properties</w:t>
      </w:r>
    </w:p>
    <w:p w14:paraId="46A96227" w14:textId="768A380B" w:rsidR="00E54186" w:rsidRPr="00E54186" w:rsidRDefault="00E54186" w:rsidP="00E54186">
      <w:pPr>
        <w:rPr>
          <w:b/>
        </w:rPr>
      </w:pPr>
      <w:r w:rsidRPr="00E54186">
        <w:rPr>
          <w:b/>
        </w:rPr>
        <w:t xml:space="preserve">%x </w:t>
      </w:r>
      <w:r w:rsidRPr="00E54186">
        <w:rPr>
          <w:b/>
        </w:rPr>
        <w:t>表示会在每个日志行上打印当前</w:t>
      </w:r>
      <w:r w:rsidRPr="00E54186">
        <w:rPr>
          <w:b/>
        </w:rPr>
        <w:t xml:space="preserve"> NDC</w:t>
      </w:r>
      <w:r>
        <w:rPr>
          <w:rFonts w:hint="eastAsia"/>
          <w:b/>
        </w:rPr>
        <w:t>|MDC</w:t>
      </w:r>
      <w:r w:rsidRPr="00E54186">
        <w:rPr>
          <w:b/>
        </w:rPr>
        <w:t xml:space="preserve"> </w:t>
      </w:r>
      <w:r w:rsidRPr="00E54186">
        <w:rPr>
          <w:b/>
        </w:rPr>
        <w:t>上下文</w:t>
      </w:r>
    </w:p>
    <w:p w14:paraId="0650D94C" w14:textId="77777777" w:rsidR="00E54186" w:rsidRPr="00012E7E" w:rsidRDefault="00E54186" w:rsidP="00012E7E">
      <w:pPr>
        <w:rPr>
          <w:rFonts w:ascii="Arial" w:hAnsi="Arial" w:cs="Arial" w:hint="eastAsia"/>
          <w:b/>
        </w:rPr>
      </w:pPr>
    </w:p>
    <w:p w14:paraId="4D050094" w14:textId="77777777" w:rsidR="0099515D" w:rsidRDefault="0099515D" w:rsidP="0099515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A00FF"/>
          <w:kern w:val="0"/>
          <w:sz w:val="22"/>
          <w:szCs w:val="22"/>
        </w:rPr>
      </w:pPr>
      <w:proofErr w:type="spellStart"/>
      <w:r>
        <w:rPr>
          <w:rFonts w:ascii="Monaco" w:hAnsi="Monaco" w:cs="Monaco"/>
          <w:kern w:val="0"/>
          <w:sz w:val="22"/>
          <w:szCs w:val="22"/>
        </w:rPr>
        <w:t>logpath</w:t>
      </w:r>
      <w:proofErr w:type="spellEnd"/>
      <w:r>
        <w:rPr>
          <w:rFonts w:ascii="Monaco" w:hAnsi="Monaco" w:cs="Monaco"/>
          <w:kern w:val="0"/>
          <w:sz w:val="22"/>
          <w:szCs w:val="22"/>
        </w:rPr>
        <w:t>=</w:t>
      </w:r>
      <w:r>
        <w:rPr>
          <w:rFonts w:ascii="Monaco" w:hAnsi="Monaco" w:cs="Monaco"/>
          <w:color w:val="2A00FF"/>
          <w:kern w:val="0"/>
          <w:sz w:val="22"/>
          <w:szCs w:val="22"/>
        </w:rPr>
        <w:t>/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  <w:u w:val="single"/>
        </w:rPr>
        <w:t>tmp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/logs  //</w:t>
      </w:r>
      <w:r>
        <w:rPr>
          <w:rFonts w:ascii="Monaco" w:hAnsi="Monaco" w:cs="Monaco"/>
          <w:color w:val="2A00FF"/>
          <w:kern w:val="0"/>
          <w:sz w:val="22"/>
          <w:szCs w:val="22"/>
        </w:rPr>
        <w:t>输出路径</w:t>
      </w:r>
    </w:p>
    <w:p w14:paraId="53F3FE03" w14:textId="77777777" w:rsidR="0099515D" w:rsidRPr="0063501A" w:rsidRDefault="0099515D" w:rsidP="0063501A">
      <w:pPr>
        <w:rPr>
          <w:b/>
        </w:rPr>
      </w:pPr>
      <w:r w:rsidRPr="0063501A">
        <w:rPr>
          <w:b/>
        </w:rPr>
        <w:t>// log4j.rootLogger=[level]</w:t>
      </w:r>
      <w:r w:rsidRPr="0063501A">
        <w:rPr>
          <w:b/>
        </w:rPr>
        <w:t>，</w:t>
      </w:r>
      <w:proofErr w:type="spellStart"/>
      <w:r w:rsidRPr="0063501A">
        <w:rPr>
          <w:b/>
        </w:rPr>
        <w:t>appenderName</w:t>
      </w:r>
      <w:proofErr w:type="spellEnd"/>
      <w:r w:rsidRPr="0063501A">
        <w:rPr>
          <w:b/>
        </w:rPr>
        <w:t>，</w:t>
      </w:r>
      <w:r w:rsidRPr="0063501A">
        <w:rPr>
          <w:b/>
        </w:rPr>
        <w:t xml:space="preserve"> ……</w:t>
      </w:r>
      <w:r w:rsidRPr="0063501A">
        <w:rPr>
          <w:b/>
        </w:rPr>
        <w:t>，</w:t>
      </w:r>
      <w:r w:rsidRPr="0063501A">
        <w:rPr>
          <w:b/>
        </w:rPr>
        <w:t>level</w:t>
      </w:r>
      <w:r w:rsidRPr="0063501A">
        <w:rPr>
          <w:b/>
        </w:rPr>
        <w:t>就是设置需要输出信息的级别，后面是</w:t>
      </w:r>
      <w:proofErr w:type="spellStart"/>
      <w:r w:rsidRPr="0063501A">
        <w:rPr>
          <w:b/>
        </w:rPr>
        <w:t>appender</w:t>
      </w:r>
      <w:proofErr w:type="spellEnd"/>
      <w:r w:rsidRPr="0063501A">
        <w:rPr>
          <w:b/>
        </w:rPr>
        <w:t>的输出的目的地，</w:t>
      </w:r>
      <w:proofErr w:type="spellStart"/>
      <w:r w:rsidRPr="0063501A">
        <w:rPr>
          <w:b/>
        </w:rPr>
        <w:t>appenderName</w:t>
      </w:r>
      <w:proofErr w:type="spellEnd"/>
      <w:r w:rsidRPr="0063501A">
        <w:rPr>
          <w:b/>
        </w:rPr>
        <w:t>就是指定日志信息输出到哪个地方。</w:t>
      </w:r>
    </w:p>
    <w:p w14:paraId="5264A789" w14:textId="77777777" w:rsidR="0099515D" w:rsidRDefault="0099515D" w:rsidP="0099515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log4j.rootCategory=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ALL,web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 xml:space="preserve">  //</w:t>
      </w:r>
      <w:r>
        <w:rPr>
          <w:rFonts w:ascii="Monaco" w:hAnsi="Monaco" w:cs="Monaco"/>
          <w:color w:val="2A00FF"/>
          <w:kern w:val="0"/>
          <w:sz w:val="22"/>
          <w:szCs w:val="22"/>
        </w:rPr>
        <w:t>将所有等级都输出到</w:t>
      </w:r>
      <w:r>
        <w:rPr>
          <w:rFonts w:ascii="Monaco" w:hAnsi="Monaco" w:cs="Monaco"/>
          <w:color w:val="2A00FF"/>
          <w:kern w:val="0"/>
          <w:sz w:val="22"/>
          <w:szCs w:val="22"/>
        </w:rPr>
        <w:t>web</w:t>
      </w:r>
      <w:r>
        <w:rPr>
          <w:rFonts w:ascii="Monaco" w:hAnsi="Monaco" w:cs="Monaco"/>
          <w:color w:val="2A00FF"/>
          <w:kern w:val="0"/>
          <w:sz w:val="22"/>
          <w:szCs w:val="22"/>
        </w:rPr>
        <w:t>上</w:t>
      </w:r>
    </w:p>
    <w:p w14:paraId="7A7C0291" w14:textId="77777777" w:rsidR="0099515D" w:rsidRDefault="0099515D" w:rsidP="0099515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027B5FAD" w14:textId="77777777" w:rsidR="0099515D" w:rsidRDefault="0099515D" w:rsidP="0099515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7F5F"/>
          <w:kern w:val="0"/>
          <w:sz w:val="22"/>
          <w:szCs w:val="22"/>
        </w:rPr>
        <w:t>#</w:t>
      </w:r>
      <w:r>
        <w:rPr>
          <w:rFonts w:ascii="Monaco" w:hAnsi="Monaco" w:cs="Monaco"/>
          <w:color w:val="3F7F5F"/>
          <w:kern w:val="0"/>
          <w:sz w:val="22"/>
          <w:szCs w:val="22"/>
          <w:u w:val="single"/>
        </w:rPr>
        <w:t>biz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 service log </w:t>
      </w:r>
      <w:r>
        <w:rPr>
          <w:rFonts w:ascii="Monaco" w:hAnsi="Monaco" w:cs="Monaco"/>
          <w:color w:val="3F7F5F"/>
          <w:kern w:val="0"/>
          <w:sz w:val="22"/>
          <w:szCs w:val="22"/>
        </w:rPr>
        <w:t>将</w:t>
      </w:r>
      <w:r>
        <w:rPr>
          <w:rFonts w:ascii="Monaco" w:hAnsi="Monaco" w:cs="Monaco"/>
          <w:color w:val="3F7F5F"/>
          <w:kern w:val="0"/>
          <w:sz w:val="22"/>
          <w:szCs w:val="22"/>
        </w:rPr>
        <w:t>DEBUG</w:t>
      </w:r>
      <w:r>
        <w:rPr>
          <w:rFonts w:ascii="Monaco" w:hAnsi="Monaco" w:cs="Monaco"/>
          <w:color w:val="3F7F5F"/>
          <w:kern w:val="0"/>
          <w:sz w:val="22"/>
          <w:szCs w:val="22"/>
        </w:rPr>
        <w:t>输出到</w:t>
      </w:r>
      <w:r>
        <w:rPr>
          <w:rFonts w:ascii="Monaco" w:hAnsi="Monaco" w:cs="Monaco"/>
          <w:color w:val="3F7F5F"/>
          <w:kern w:val="0"/>
          <w:sz w:val="22"/>
          <w:szCs w:val="22"/>
        </w:rPr>
        <w:t>service</w:t>
      </w:r>
      <w:r>
        <w:rPr>
          <w:rFonts w:ascii="Monaco" w:hAnsi="Monaco" w:cs="Monaco"/>
          <w:color w:val="3F7F5F"/>
          <w:kern w:val="0"/>
          <w:sz w:val="22"/>
          <w:szCs w:val="22"/>
        </w:rPr>
        <w:t>上，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Appender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>为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DialyRollingFileAppender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>，文件为</w:t>
      </w:r>
      <w:r>
        <w:rPr>
          <w:rFonts w:ascii="Monaco" w:hAnsi="Monaco" w:cs="Monaco"/>
          <w:color w:val="3F7F5F"/>
          <w:kern w:val="0"/>
          <w:sz w:val="22"/>
          <w:szCs w:val="22"/>
        </w:rPr>
        <w:t>service.log</w:t>
      </w:r>
      <w:r>
        <w:rPr>
          <w:rFonts w:ascii="Monaco" w:hAnsi="Monaco" w:cs="Monaco"/>
          <w:color w:val="3F7F5F"/>
          <w:kern w:val="0"/>
          <w:sz w:val="22"/>
          <w:szCs w:val="22"/>
        </w:rPr>
        <w:t>，格式为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PatternLayout</w:t>
      </w:r>
      <w:proofErr w:type="spellEnd"/>
    </w:p>
    <w:p w14:paraId="52123202" w14:textId="77777777" w:rsidR="0099515D" w:rsidRDefault="0099515D" w:rsidP="0099515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kern w:val="0"/>
          <w:sz w:val="22"/>
          <w:szCs w:val="22"/>
        </w:rPr>
        <w:t>log4j.logger.SERVICE</w:t>
      </w:r>
      <w:proofErr w:type="gramEnd"/>
      <w:r>
        <w:rPr>
          <w:rFonts w:ascii="Monaco" w:hAnsi="Monaco" w:cs="Monaco"/>
          <w:kern w:val="0"/>
          <w:sz w:val="22"/>
          <w:szCs w:val="22"/>
        </w:rPr>
        <w:t>=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DEBUG,service</w:t>
      </w:r>
      <w:proofErr w:type="spellEnd"/>
    </w:p>
    <w:p w14:paraId="1F155F7B" w14:textId="77777777" w:rsidR="0099515D" w:rsidRDefault="0099515D" w:rsidP="0099515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kern w:val="0"/>
          <w:sz w:val="22"/>
          <w:szCs w:val="22"/>
        </w:rPr>
        <w:t>log4j.appender.service</w:t>
      </w:r>
      <w:proofErr w:type="gramEnd"/>
      <w:r>
        <w:rPr>
          <w:rFonts w:ascii="Monaco" w:hAnsi="Monaco" w:cs="Monaco"/>
          <w:kern w:val="0"/>
          <w:sz w:val="22"/>
          <w:szCs w:val="22"/>
        </w:rPr>
        <w:t>=</w:t>
      </w:r>
      <w:r>
        <w:rPr>
          <w:rFonts w:ascii="Monaco" w:hAnsi="Monaco" w:cs="Monaco"/>
          <w:color w:val="2A00FF"/>
          <w:kern w:val="0"/>
          <w:sz w:val="22"/>
          <w:szCs w:val="22"/>
        </w:rPr>
        <w:t>org.apache.log4j.DailyRollingFileAppender</w:t>
      </w:r>
    </w:p>
    <w:p w14:paraId="11FCB99E" w14:textId="77777777" w:rsidR="0099515D" w:rsidRDefault="0099515D" w:rsidP="0099515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kern w:val="0"/>
          <w:sz w:val="22"/>
          <w:szCs w:val="22"/>
        </w:rPr>
        <w:t>log4j.appender.service.File</w:t>
      </w:r>
      <w:proofErr w:type="gramEnd"/>
      <w:r>
        <w:rPr>
          <w:rFonts w:ascii="Monaco" w:hAnsi="Monaco" w:cs="Monaco"/>
          <w:kern w:val="0"/>
          <w:sz w:val="22"/>
          <w:szCs w:val="22"/>
        </w:rPr>
        <w:t>=</w:t>
      </w:r>
      <w:r>
        <w:rPr>
          <w:rFonts w:ascii="Monaco" w:hAnsi="Monaco" w:cs="Monaco"/>
          <w:color w:val="2A00FF"/>
          <w:kern w:val="0"/>
          <w:sz w:val="22"/>
          <w:szCs w:val="22"/>
        </w:rPr>
        <w:t>${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  <w:u w:val="single"/>
        </w:rPr>
        <w:t>logpath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}/service/service.log</w:t>
      </w:r>
    </w:p>
    <w:p w14:paraId="2769A443" w14:textId="77777777" w:rsidR="0099515D" w:rsidRDefault="0099515D" w:rsidP="0099515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kern w:val="0"/>
          <w:sz w:val="22"/>
          <w:szCs w:val="22"/>
        </w:rPr>
        <w:t>log4j.appender.service.layout</w:t>
      </w:r>
      <w:proofErr w:type="gramEnd"/>
      <w:r>
        <w:rPr>
          <w:rFonts w:ascii="Monaco" w:hAnsi="Monaco" w:cs="Monaco"/>
          <w:kern w:val="0"/>
          <w:sz w:val="22"/>
          <w:szCs w:val="22"/>
        </w:rPr>
        <w:t>=</w:t>
      </w:r>
      <w:r>
        <w:rPr>
          <w:rFonts w:ascii="Monaco" w:hAnsi="Monaco" w:cs="Monaco"/>
          <w:color w:val="2A00FF"/>
          <w:kern w:val="0"/>
          <w:sz w:val="22"/>
          <w:szCs w:val="22"/>
        </w:rPr>
        <w:t>org.apache.log4j.PatternLayout</w:t>
      </w:r>
    </w:p>
    <w:p w14:paraId="1ACF6B38" w14:textId="77777777" w:rsidR="0099515D" w:rsidRDefault="0099515D" w:rsidP="0099515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kern w:val="0"/>
          <w:sz w:val="22"/>
          <w:szCs w:val="22"/>
        </w:rPr>
        <w:t>log4j.appender.service.layout.ConversionPattern</w:t>
      </w:r>
      <w:proofErr w:type="gramEnd"/>
      <w:r>
        <w:rPr>
          <w:rFonts w:ascii="Monaco" w:hAnsi="Monaco" w:cs="Monaco"/>
          <w:kern w:val="0"/>
          <w:sz w:val="22"/>
          <w:szCs w:val="22"/>
        </w:rPr>
        <w:t>=</w:t>
      </w:r>
      <w:r>
        <w:rPr>
          <w:rFonts w:ascii="Monaco" w:hAnsi="Monaco" w:cs="Monaco"/>
          <w:color w:val="2A00FF"/>
          <w:kern w:val="0"/>
          <w:sz w:val="22"/>
          <w:szCs w:val="22"/>
        </w:rPr>
        <w:t>%d{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  <w:u w:val="single"/>
        </w:rPr>
        <w:t>yyyy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-MM-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  <w:u w:val="single"/>
        </w:rPr>
        <w:t>dd</w:t>
      </w:r>
      <w:proofErr w:type="spellEnd"/>
      <w:r>
        <w:rPr>
          <w:rFonts w:ascii="Monaco" w:hAnsi="Monaco" w:cs="Monaco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HH:mm:ss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}|[%t]|[%C.%M()&lt;%L&gt;]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kern w:val="0"/>
          <w:sz w:val="22"/>
          <w:szCs w:val="22"/>
        </w:rPr>
        <w:t>{%m}%n</w:t>
      </w:r>
    </w:p>
    <w:p w14:paraId="225104C2" w14:textId="77777777" w:rsidR="0099515D" w:rsidRDefault="0099515D" w:rsidP="0099515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19304FE9" w14:textId="77777777" w:rsidR="0099515D" w:rsidRDefault="0099515D" w:rsidP="0099515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7F5F"/>
          <w:kern w:val="0"/>
          <w:sz w:val="22"/>
          <w:szCs w:val="22"/>
        </w:rPr>
        <w:t>#</w:t>
      </w:r>
      <w:proofErr w:type="spellStart"/>
      <w:proofErr w:type="gramStart"/>
      <w:r>
        <w:rPr>
          <w:rFonts w:ascii="Monaco" w:hAnsi="Monaco" w:cs="Monaco"/>
          <w:color w:val="3F7F5F"/>
          <w:kern w:val="0"/>
          <w:sz w:val="22"/>
          <w:szCs w:val="22"/>
          <w:u w:val="single"/>
        </w:rPr>
        <w:t>db</w:t>
      </w:r>
      <w:proofErr w:type="spellEnd"/>
      <w:proofErr w:type="gram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process log </w:t>
      </w:r>
    </w:p>
    <w:p w14:paraId="6D76516B" w14:textId="77777777" w:rsidR="0099515D" w:rsidRDefault="0099515D" w:rsidP="0099515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kern w:val="0"/>
          <w:sz w:val="22"/>
          <w:szCs w:val="22"/>
        </w:rPr>
        <w:t>log4j.logger.DB</w:t>
      </w:r>
      <w:proofErr w:type="gramEnd"/>
      <w:r>
        <w:rPr>
          <w:rFonts w:ascii="Monaco" w:hAnsi="Monaco" w:cs="Monaco"/>
          <w:kern w:val="0"/>
          <w:sz w:val="22"/>
          <w:szCs w:val="22"/>
        </w:rPr>
        <w:t>=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DEBUG,</w:t>
      </w:r>
      <w:r>
        <w:rPr>
          <w:rFonts w:ascii="Monaco" w:hAnsi="Monaco" w:cs="Monaco"/>
          <w:color w:val="2A00FF"/>
          <w:kern w:val="0"/>
          <w:sz w:val="22"/>
          <w:szCs w:val="22"/>
          <w:u w:val="single"/>
        </w:rPr>
        <w:t>db</w:t>
      </w:r>
      <w:proofErr w:type="spellEnd"/>
    </w:p>
    <w:p w14:paraId="6F1E636A" w14:textId="77777777" w:rsidR="0099515D" w:rsidRDefault="0099515D" w:rsidP="0099515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kern w:val="0"/>
          <w:sz w:val="22"/>
          <w:szCs w:val="22"/>
        </w:rPr>
        <w:t>log4j.appender.db</w:t>
      </w:r>
      <w:proofErr w:type="gramEnd"/>
      <w:r>
        <w:rPr>
          <w:rFonts w:ascii="Monaco" w:hAnsi="Monaco" w:cs="Monaco"/>
          <w:kern w:val="0"/>
          <w:sz w:val="22"/>
          <w:szCs w:val="22"/>
        </w:rPr>
        <w:t>=</w:t>
      </w:r>
      <w:r>
        <w:rPr>
          <w:rFonts w:ascii="Monaco" w:hAnsi="Monaco" w:cs="Monaco"/>
          <w:color w:val="2A00FF"/>
          <w:kern w:val="0"/>
          <w:sz w:val="22"/>
          <w:szCs w:val="22"/>
        </w:rPr>
        <w:t>org.apache.log4j.DailyRollingFileAppender</w:t>
      </w:r>
    </w:p>
    <w:p w14:paraId="7BD8C8EC" w14:textId="77777777" w:rsidR="0099515D" w:rsidRDefault="0099515D" w:rsidP="0099515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kern w:val="0"/>
          <w:sz w:val="22"/>
          <w:szCs w:val="22"/>
        </w:rPr>
        <w:t>log4j.appender.db.File</w:t>
      </w:r>
      <w:proofErr w:type="gramEnd"/>
      <w:r>
        <w:rPr>
          <w:rFonts w:ascii="Monaco" w:hAnsi="Monaco" w:cs="Monaco"/>
          <w:kern w:val="0"/>
          <w:sz w:val="22"/>
          <w:szCs w:val="22"/>
        </w:rPr>
        <w:t>=</w:t>
      </w:r>
      <w:r>
        <w:rPr>
          <w:rFonts w:ascii="Monaco" w:hAnsi="Monaco" w:cs="Monaco"/>
          <w:color w:val="2A00FF"/>
          <w:kern w:val="0"/>
          <w:sz w:val="22"/>
          <w:szCs w:val="22"/>
        </w:rPr>
        <w:t>${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  <w:u w:val="single"/>
        </w:rPr>
        <w:t>logpath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}/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  <w:u w:val="single"/>
        </w:rPr>
        <w:t>db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/db.log</w:t>
      </w:r>
    </w:p>
    <w:p w14:paraId="46A109D5" w14:textId="77777777" w:rsidR="0099515D" w:rsidRDefault="0099515D" w:rsidP="0099515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kern w:val="0"/>
          <w:sz w:val="22"/>
          <w:szCs w:val="22"/>
        </w:rPr>
        <w:t>log4j.appender.db.layout</w:t>
      </w:r>
      <w:proofErr w:type="gramEnd"/>
      <w:r>
        <w:rPr>
          <w:rFonts w:ascii="Monaco" w:hAnsi="Monaco" w:cs="Monaco"/>
          <w:kern w:val="0"/>
          <w:sz w:val="22"/>
          <w:szCs w:val="22"/>
        </w:rPr>
        <w:t>=</w:t>
      </w:r>
      <w:r>
        <w:rPr>
          <w:rFonts w:ascii="Monaco" w:hAnsi="Monaco" w:cs="Monaco"/>
          <w:color w:val="2A00FF"/>
          <w:kern w:val="0"/>
          <w:sz w:val="22"/>
          <w:szCs w:val="22"/>
        </w:rPr>
        <w:t>org.apache.log4j.PatternLayout</w:t>
      </w:r>
    </w:p>
    <w:p w14:paraId="2B031336" w14:textId="77777777" w:rsidR="0099515D" w:rsidRDefault="0099515D" w:rsidP="0099515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108081"/>
          <w:kern w:val="0"/>
          <w:sz w:val="22"/>
          <w:szCs w:val="22"/>
        </w:rPr>
      </w:pPr>
      <w:proofErr w:type="gramStart"/>
      <w:r>
        <w:rPr>
          <w:rFonts w:ascii="Monaco" w:hAnsi="Monaco" w:cs="Monaco"/>
          <w:kern w:val="0"/>
          <w:sz w:val="22"/>
          <w:szCs w:val="22"/>
        </w:rPr>
        <w:t>log4j.appender.db.layout.ConversionPattern</w:t>
      </w:r>
      <w:proofErr w:type="gramEnd"/>
      <w:r>
        <w:rPr>
          <w:rFonts w:ascii="Monaco" w:hAnsi="Monaco" w:cs="Monaco"/>
          <w:kern w:val="0"/>
          <w:sz w:val="22"/>
          <w:szCs w:val="22"/>
        </w:rPr>
        <w:t>=</w:t>
      </w:r>
      <w:r>
        <w:rPr>
          <w:rFonts w:ascii="Monaco" w:hAnsi="Monaco" w:cs="Monaco"/>
          <w:color w:val="2A00FF"/>
          <w:kern w:val="0"/>
          <w:sz w:val="22"/>
          <w:szCs w:val="22"/>
        </w:rPr>
        <w:t>%n[%d{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  <w:u w:val="single"/>
        </w:rPr>
        <w:t>yyyy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-MM-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  <w:u w:val="single"/>
        </w:rPr>
        <w:t>dd</w:t>
      </w:r>
      <w:proofErr w:type="spellEnd"/>
      <w:r>
        <w:rPr>
          <w:rFonts w:ascii="Monaco" w:hAnsi="Monaco" w:cs="Monaco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HH:mm:ss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}][%t]%n{%m}%n</w:t>
      </w:r>
    </w:p>
    <w:p w14:paraId="6016ED3B" w14:textId="0B6D1E90" w:rsidR="00871AA1" w:rsidRDefault="00871AA1" w:rsidP="00BA7F74">
      <w:pPr>
        <w:rPr>
          <w:rFonts w:hint="eastAsia"/>
        </w:rPr>
      </w:pPr>
      <w:r>
        <w:rPr>
          <w:rFonts w:hint="eastAsia"/>
        </w:rPr>
        <w:t>增加一个处理</w:t>
      </w:r>
    </w:p>
    <w:p w14:paraId="60251F05" w14:textId="77777777" w:rsidR="0099515D" w:rsidRDefault="0099515D" w:rsidP="003C395A">
      <w:pPr>
        <w:pStyle w:val="2"/>
        <w:rPr>
          <w:rFonts w:ascii="Arial" w:hAnsi="Arial" w:cs="Arial"/>
        </w:rPr>
      </w:pPr>
      <w:proofErr w:type="spellStart"/>
      <w:r>
        <w:t>LogHelper</w:t>
      </w:r>
      <w:proofErr w:type="spellEnd"/>
    </w:p>
    <w:p w14:paraId="7AEADD3C" w14:textId="77777777" w:rsidR="001815B3" w:rsidRPr="001815B3" w:rsidRDefault="001815B3" w:rsidP="001815B3">
      <w:r w:rsidRPr="001815B3">
        <w:t>NDC</w:t>
      </w:r>
      <w:r w:rsidRPr="001815B3">
        <w:t>采用了一个类似栈的机制来</w:t>
      </w:r>
      <w:r w:rsidRPr="001815B3">
        <w:t>push</w:t>
      </w:r>
      <w:r w:rsidRPr="001815B3">
        <w:t>和</w:t>
      </w:r>
      <w:r w:rsidRPr="001815B3">
        <w:t>pop</w:t>
      </w:r>
      <w:r w:rsidRPr="001815B3">
        <w:t>上下文信息</w:t>
      </w:r>
    </w:p>
    <w:p w14:paraId="2B4DDA15" w14:textId="77777777" w:rsidR="001815B3" w:rsidRPr="001815B3" w:rsidRDefault="001815B3" w:rsidP="001815B3">
      <w:r w:rsidRPr="001815B3">
        <w:t>MDC</w:t>
      </w:r>
      <w:r w:rsidRPr="001815B3">
        <w:t>内部使用了类似</w:t>
      </w:r>
      <w:r w:rsidRPr="001815B3">
        <w:t>map</w:t>
      </w:r>
      <w:r w:rsidRPr="001815B3">
        <w:t>的机制来存储信息</w:t>
      </w:r>
    </w:p>
    <w:p w14:paraId="2C575DB7" w14:textId="77777777" w:rsidR="001815B3" w:rsidRPr="001815B3" w:rsidRDefault="001815B3" w:rsidP="001815B3">
      <w:proofErr w:type="gramStart"/>
      <w:r w:rsidRPr="001815B3">
        <w:t>public</w:t>
      </w:r>
      <w:proofErr w:type="gramEnd"/>
      <w:r w:rsidRPr="001815B3">
        <w:t xml:space="preserve"> class MDC {</w:t>
      </w:r>
    </w:p>
    <w:p w14:paraId="2EB30BE0" w14:textId="342CE1D9" w:rsidR="001815B3" w:rsidRPr="001815B3" w:rsidRDefault="001815B3" w:rsidP="001815B3">
      <w:pPr>
        <w:ind w:firstLine="420"/>
      </w:pPr>
      <w:r>
        <w:t>//</w:t>
      </w:r>
      <w:r w:rsidRPr="001815B3">
        <w:t>清空</w:t>
      </w:r>
      <w:r w:rsidRPr="001815B3">
        <w:t>map</w:t>
      </w:r>
      <w:r w:rsidRPr="001815B3">
        <w:t>所有的条目。</w:t>
      </w:r>
    </w:p>
    <w:p w14:paraId="25DB5469" w14:textId="3ED1A2FA" w:rsidR="001815B3" w:rsidRPr="001815B3" w:rsidRDefault="001815B3" w:rsidP="001815B3">
      <w:pPr>
        <w:ind w:firstLine="420"/>
      </w:pPr>
      <w:proofErr w:type="gramStart"/>
      <w:r w:rsidRPr="001815B3">
        <w:t>public</w:t>
      </w:r>
      <w:proofErr w:type="gramEnd"/>
      <w:r w:rsidRPr="001815B3">
        <w:t xml:space="preserve"> static void clear();</w:t>
      </w:r>
    </w:p>
    <w:p w14:paraId="6A421749" w14:textId="4E43730E" w:rsidR="001815B3" w:rsidRPr="001815B3" w:rsidRDefault="001815B3" w:rsidP="001815B3">
      <w:pPr>
        <w:ind w:firstLine="420"/>
      </w:pPr>
      <w:r>
        <w:rPr>
          <w:rFonts w:hint="eastAsia"/>
        </w:rPr>
        <w:t>//</w:t>
      </w:r>
      <w:r w:rsidRPr="001815B3">
        <w:t>根据</w:t>
      </w:r>
      <w:r w:rsidRPr="001815B3">
        <w:t>key</w:t>
      </w:r>
      <w:r w:rsidRPr="001815B3">
        <w:t>值返回相应的对象</w:t>
      </w:r>
    </w:p>
    <w:p w14:paraId="04842EE1" w14:textId="38E10B6A" w:rsidR="001815B3" w:rsidRPr="001815B3" w:rsidRDefault="001815B3" w:rsidP="001815B3">
      <w:pPr>
        <w:ind w:firstLine="420"/>
      </w:pPr>
      <w:proofErr w:type="gramStart"/>
      <w:r w:rsidRPr="001815B3">
        <w:t>public</w:t>
      </w:r>
      <w:proofErr w:type="gramEnd"/>
      <w:r w:rsidRPr="001815B3">
        <w:t xml:space="preserve"> static object get(String key);</w:t>
      </w:r>
    </w:p>
    <w:p w14:paraId="5E071BAB" w14:textId="2C7FA339" w:rsidR="001815B3" w:rsidRPr="001815B3" w:rsidRDefault="001815B3" w:rsidP="001815B3">
      <w:pPr>
        <w:ind w:firstLine="420"/>
      </w:pPr>
      <w:r w:rsidRPr="001815B3">
        <w:t>//</w:t>
      </w:r>
      <w:r w:rsidRPr="001815B3">
        <w:t>返回所有的</w:t>
      </w:r>
      <w:r w:rsidRPr="001815B3">
        <w:t>key</w:t>
      </w:r>
      <w:r w:rsidRPr="001815B3">
        <w:t>值</w:t>
      </w:r>
      <w:r w:rsidRPr="001815B3">
        <w:t>.</w:t>
      </w:r>
    </w:p>
    <w:p w14:paraId="51BD5639" w14:textId="634529F5" w:rsidR="001815B3" w:rsidRPr="001815B3" w:rsidRDefault="001815B3" w:rsidP="001815B3">
      <w:pPr>
        <w:ind w:firstLine="420"/>
      </w:pPr>
      <w:proofErr w:type="gramStart"/>
      <w:r>
        <w:rPr>
          <w:rFonts w:hint="eastAsia"/>
        </w:rPr>
        <w:t>p</w:t>
      </w:r>
      <w:r w:rsidRPr="001815B3">
        <w:t>ublic</w:t>
      </w:r>
      <w:proofErr w:type="gramEnd"/>
      <w:r w:rsidRPr="001815B3">
        <w:t xml:space="preserve"> static Enumeration </w:t>
      </w:r>
      <w:proofErr w:type="spellStart"/>
      <w:r w:rsidRPr="001815B3">
        <w:t>getKeys</w:t>
      </w:r>
      <w:proofErr w:type="spellEnd"/>
      <w:r w:rsidRPr="001815B3">
        <w:t>();</w:t>
      </w:r>
    </w:p>
    <w:p w14:paraId="67A1A025" w14:textId="6F678B0C" w:rsidR="001815B3" w:rsidRPr="001815B3" w:rsidRDefault="001815B3" w:rsidP="001815B3">
      <w:pPr>
        <w:ind w:firstLine="420"/>
      </w:pPr>
      <w:r w:rsidRPr="001815B3">
        <w:t>//</w:t>
      </w:r>
      <w:r w:rsidRPr="001815B3">
        <w:t>把</w:t>
      </w:r>
      <w:r w:rsidRPr="001815B3">
        <w:t>key</w:t>
      </w:r>
      <w:r w:rsidRPr="001815B3">
        <w:t>值和关联的对象，插入</w:t>
      </w:r>
      <w:r w:rsidRPr="001815B3">
        <w:t>map</w:t>
      </w:r>
      <w:r w:rsidRPr="001815B3">
        <w:t>中</w:t>
      </w:r>
    </w:p>
    <w:p w14:paraId="3E89AAAC" w14:textId="3C0F9A9A" w:rsidR="001815B3" w:rsidRPr="001815B3" w:rsidRDefault="001815B3" w:rsidP="001815B3">
      <w:pPr>
        <w:ind w:firstLine="420"/>
      </w:pPr>
      <w:proofErr w:type="gramStart"/>
      <w:r>
        <w:rPr>
          <w:rFonts w:hint="eastAsia"/>
        </w:rPr>
        <w:t>p</w:t>
      </w:r>
      <w:r w:rsidRPr="001815B3">
        <w:t>ublic</w:t>
      </w:r>
      <w:proofErr w:type="gramEnd"/>
      <w:r w:rsidRPr="001815B3">
        <w:t xml:space="preserve"> static void put(String key, Object </w:t>
      </w:r>
      <w:proofErr w:type="spellStart"/>
      <w:r w:rsidRPr="001815B3">
        <w:t>val</w:t>
      </w:r>
      <w:proofErr w:type="spellEnd"/>
      <w:r w:rsidRPr="001815B3">
        <w:t>),</w:t>
      </w:r>
    </w:p>
    <w:p w14:paraId="42654C4B" w14:textId="3DAAD226" w:rsidR="001815B3" w:rsidRPr="001815B3" w:rsidRDefault="001815B3" w:rsidP="001815B3">
      <w:pPr>
        <w:ind w:firstLine="420"/>
      </w:pPr>
      <w:r w:rsidRPr="001815B3">
        <w:t>//</w:t>
      </w:r>
      <w:r w:rsidRPr="001815B3">
        <w:t>删除</w:t>
      </w:r>
      <w:r w:rsidRPr="001815B3">
        <w:t>key</w:t>
      </w:r>
      <w:r w:rsidRPr="001815B3">
        <w:t>对应的对象</w:t>
      </w:r>
    </w:p>
    <w:p w14:paraId="432CC1D9" w14:textId="5D4CCB3A" w:rsidR="001815B3" w:rsidRPr="001815B3" w:rsidRDefault="001815B3" w:rsidP="001815B3">
      <w:pPr>
        <w:ind w:firstLine="420"/>
      </w:pPr>
      <w:proofErr w:type="gramStart"/>
      <w:r w:rsidRPr="001815B3">
        <w:t>public</w:t>
      </w:r>
      <w:proofErr w:type="gramEnd"/>
      <w:r w:rsidRPr="001815B3">
        <w:t xml:space="preserve"> static  remove(String key)</w:t>
      </w:r>
    </w:p>
    <w:p w14:paraId="27156B30" w14:textId="5C5E9FE3" w:rsidR="001815B3" w:rsidRPr="001815B3" w:rsidRDefault="001815B3" w:rsidP="001815B3">
      <w:r w:rsidRPr="001815B3">
        <w:t>}</w:t>
      </w:r>
    </w:p>
    <w:p w14:paraId="4653577E" w14:textId="178CC805" w:rsidR="00D74C20" w:rsidRDefault="002254A1" w:rsidP="0099515D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</w:rPr>
      </w:pPr>
      <w:r>
        <w:rPr>
          <w:rFonts w:ascii="Arial" w:hAnsi="Arial" w:cs="Arial" w:hint="eastAsia"/>
          <w:kern w:val="0"/>
        </w:rPr>
        <w:t>向</w:t>
      </w:r>
      <w:r>
        <w:rPr>
          <w:rFonts w:ascii="Arial" w:hAnsi="Arial" w:cs="Arial" w:hint="eastAsia"/>
          <w:kern w:val="0"/>
        </w:rPr>
        <w:t>MDC</w:t>
      </w:r>
      <w:r w:rsidR="009A7E8C">
        <w:rPr>
          <w:rFonts w:ascii="Arial" w:hAnsi="Arial" w:cs="Arial" w:hint="eastAsia"/>
          <w:kern w:val="0"/>
        </w:rPr>
        <w:t>记录请求信息</w:t>
      </w:r>
      <w:r w:rsidR="00CD2EA8">
        <w:rPr>
          <w:rFonts w:ascii="Arial" w:hAnsi="Arial" w:cs="Arial" w:hint="eastAsia"/>
          <w:kern w:val="0"/>
        </w:rPr>
        <w:t>，包括请求地址等</w:t>
      </w:r>
    </w:p>
    <w:p w14:paraId="47D5851E" w14:textId="4ECA475D" w:rsidR="002D7562" w:rsidRDefault="002D7562" w:rsidP="002D7562">
      <w:pPr>
        <w:rPr>
          <w:rFonts w:hint="eastAsia"/>
        </w:rPr>
      </w:pPr>
      <w:proofErr w:type="gramStart"/>
      <w:r w:rsidRPr="002D7562">
        <w:t>public</w:t>
      </w:r>
      <w:proofErr w:type="gramEnd"/>
      <w:r w:rsidRPr="002D7562">
        <w:t xml:space="preserve"> static void begin(</w:t>
      </w:r>
      <w:proofErr w:type="spellStart"/>
      <w:r w:rsidRPr="002D7562">
        <w:t>HttpServletRequest</w:t>
      </w:r>
      <w:proofErr w:type="spellEnd"/>
      <w:r w:rsidRPr="002D7562">
        <w:t xml:space="preserve"> request)</w:t>
      </w:r>
    </w:p>
    <w:p w14:paraId="5E347E64" w14:textId="77777777" w:rsidR="00694390" w:rsidRDefault="00694390" w:rsidP="00694390">
      <w:pPr>
        <w:rPr>
          <w:rFonts w:hint="eastAsia"/>
        </w:rPr>
      </w:pPr>
    </w:p>
    <w:p w14:paraId="1EE19CEB" w14:textId="3976C0AE" w:rsidR="00694390" w:rsidRDefault="00CD2EA8" w:rsidP="00694390">
      <w:pPr>
        <w:rPr>
          <w:rFonts w:hint="eastAsia"/>
        </w:rPr>
      </w:pPr>
      <w:r>
        <w:rPr>
          <w:rFonts w:hint="eastAsia"/>
        </w:rPr>
        <w:t>计算请求效率</w:t>
      </w:r>
    </w:p>
    <w:p w14:paraId="7776817D" w14:textId="2D6A3308" w:rsidR="00FE6C21" w:rsidRDefault="00694390" w:rsidP="00694390">
      <w:pPr>
        <w:rPr>
          <w:rFonts w:hint="eastAsia"/>
        </w:rPr>
      </w:pPr>
      <w:proofErr w:type="gramStart"/>
      <w:r w:rsidRPr="00694390">
        <w:t>public</w:t>
      </w:r>
      <w:proofErr w:type="gramEnd"/>
      <w:r w:rsidRPr="00694390">
        <w:t xml:space="preserve"> static void end(</w:t>
      </w:r>
      <w:proofErr w:type="spellStart"/>
      <w:r w:rsidRPr="00694390">
        <w:t>HttpServletRequest</w:t>
      </w:r>
      <w:proofErr w:type="spellEnd"/>
      <w:r w:rsidRPr="00694390">
        <w:t xml:space="preserve"> request, </w:t>
      </w:r>
      <w:proofErr w:type="spellStart"/>
      <w:r w:rsidRPr="00694390">
        <w:t>HttpServletResponse</w:t>
      </w:r>
      <w:proofErr w:type="spellEnd"/>
      <w:r w:rsidRPr="00694390">
        <w:t xml:space="preserve"> response, </w:t>
      </w:r>
      <w:proofErr w:type="spellStart"/>
      <w:r w:rsidRPr="00694390">
        <w:t>Throwable</w:t>
      </w:r>
      <w:proofErr w:type="spellEnd"/>
      <w:r w:rsidRPr="00694390">
        <w:t xml:space="preserve"> t)</w:t>
      </w:r>
    </w:p>
    <w:p w14:paraId="58820A01" w14:textId="77777777" w:rsidR="00331A1F" w:rsidRDefault="00331A1F" w:rsidP="00694390">
      <w:pPr>
        <w:rPr>
          <w:rFonts w:hint="eastAsia"/>
        </w:rPr>
      </w:pPr>
    </w:p>
    <w:p w14:paraId="4BBCE9F4" w14:textId="4B3DB16E" w:rsidR="00331A1F" w:rsidRDefault="004428B4" w:rsidP="00694390">
      <w:pPr>
        <w:rPr>
          <w:rFonts w:hint="eastAsia"/>
        </w:rPr>
      </w:pPr>
      <w:r>
        <w:rPr>
          <w:rFonts w:hint="eastAsia"/>
        </w:rPr>
        <w:t>输出错误</w:t>
      </w:r>
    </w:p>
    <w:p w14:paraId="0FC6A368" w14:textId="5277747E" w:rsidR="00331A1F" w:rsidRPr="00331A1F" w:rsidRDefault="00331A1F" w:rsidP="00331A1F">
      <w:pPr>
        <w:rPr>
          <w:rFonts w:hint="eastAsia"/>
        </w:rPr>
      </w:pPr>
      <w:proofErr w:type="gramStart"/>
      <w:r w:rsidRPr="00331A1F">
        <w:t>public</w:t>
      </w:r>
      <w:proofErr w:type="gramEnd"/>
      <w:r w:rsidRPr="00331A1F">
        <w:t xml:space="preserve"> static void </w:t>
      </w:r>
      <w:proofErr w:type="spellStart"/>
      <w:r w:rsidRPr="00331A1F">
        <w:t>operror</w:t>
      </w:r>
      <w:proofErr w:type="spellEnd"/>
      <w:r w:rsidRPr="00331A1F">
        <w:t xml:space="preserve">(String message, </w:t>
      </w:r>
      <w:proofErr w:type="spellStart"/>
      <w:r w:rsidRPr="00331A1F">
        <w:t>BuzException</w:t>
      </w:r>
      <w:proofErr w:type="spellEnd"/>
      <w:r w:rsidRPr="00331A1F">
        <w:t xml:space="preserve"> </w:t>
      </w:r>
      <w:proofErr w:type="spellStart"/>
      <w:r w:rsidRPr="00331A1F">
        <w:t>buzerror</w:t>
      </w:r>
      <w:proofErr w:type="spellEnd"/>
      <w:r w:rsidRPr="00331A1F">
        <w:t>)</w:t>
      </w:r>
    </w:p>
    <w:p w14:paraId="18528309" w14:textId="3079B607" w:rsidR="00FE6C21" w:rsidRDefault="00FE6C21" w:rsidP="00FE6C21">
      <w:pPr>
        <w:pStyle w:val="2"/>
        <w:rPr>
          <w:rFonts w:hint="eastAsia"/>
        </w:rPr>
      </w:pPr>
      <w:proofErr w:type="spellStart"/>
      <w:r w:rsidRPr="00FE6C21">
        <w:t>ProfLogHelper</w:t>
      </w:r>
      <w:proofErr w:type="spellEnd"/>
    </w:p>
    <w:p w14:paraId="5169D38D" w14:textId="77777777" w:rsidR="008152C0" w:rsidRDefault="008152C0" w:rsidP="008152C0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long</w:t>
      </w:r>
      <w:r>
        <w:rPr>
          <w:rFonts w:hint="eastAsia"/>
        </w:rPr>
        <w:t>数组</w:t>
      </w:r>
    </w:p>
    <w:p w14:paraId="53A5EE37" w14:textId="63E5B5D8" w:rsidR="008152C0" w:rsidRDefault="008152C0" w:rsidP="008152C0">
      <w:pPr>
        <w:rPr>
          <w:rFonts w:hint="eastAsia"/>
        </w:rPr>
      </w:pPr>
      <w:r>
        <w:rPr>
          <w:rFonts w:hint="eastAsia"/>
        </w:rPr>
        <w:t>第一个值是当前时间</w:t>
      </w:r>
    </w:p>
    <w:p w14:paraId="7E7DFACE" w14:textId="69984B9A" w:rsidR="008152C0" w:rsidRDefault="008152C0" w:rsidP="008152C0">
      <w:pPr>
        <w:rPr>
          <w:rFonts w:hint="eastAsia"/>
        </w:rPr>
      </w:pPr>
      <w:r>
        <w:rPr>
          <w:rFonts w:hint="eastAsia"/>
        </w:rPr>
        <w:t>第二个值是当前使用内存</w:t>
      </w:r>
    </w:p>
    <w:p w14:paraId="129948F6" w14:textId="69C330C1" w:rsidR="008152C0" w:rsidRPr="008152C0" w:rsidRDefault="008152C0" w:rsidP="008152C0">
      <w:pPr>
        <w:rPr>
          <w:rFonts w:hint="eastAsia"/>
        </w:rPr>
      </w:pPr>
      <w:r>
        <w:rPr>
          <w:rFonts w:hint="eastAsia"/>
        </w:rPr>
        <w:t>第三个值是当前线程的</w:t>
      </w:r>
      <w:r>
        <w:rPr>
          <w:rFonts w:hint="eastAsia"/>
        </w:rPr>
        <w:t>CPU</w:t>
      </w:r>
      <w:r>
        <w:rPr>
          <w:rFonts w:hint="eastAsia"/>
        </w:rPr>
        <w:t>时间</w:t>
      </w:r>
    </w:p>
    <w:p w14:paraId="48490881" w14:textId="5EE35E4F" w:rsidR="00FE6C21" w:rsidRDefault="008152C0" w:rsidP="00FE6C21">
      <w:pPr>
        <w:rPr>
          <w:rFonts w:hint="eastAsia"/>
        </w:rPr>
      </w:pPr>
      <w:proofErr w:type="gramStart"/>
      <w:r w:rsidRPr="008152C0">
        <w:t>public</w:t>
      </w:r>
      <w:proofErr w:type="gramEnd"/>
      <w:r w:rsidRPr="008152C0">
        <w:t xml:space="preserve"> static long[] begin()</w:t>
      </w:r>
    </w:p>
    <w:p w14:paraId="590305C9" w14:textId="77777777" w:rsidR="000876F1" w:rsidRDefault="000876F1" w:rsidP="00FE6C21">
      <w:pPr>
        <w:rPr>
          <w:rFonts w:hint="eastAsia"/>
        </w:rPr>
      </w:pPr>
    </w:p>
    <w:p w14:paraId="4F190C8B" w14:textId="5C6BF71D" w:rsidR="00694390" w:rsidRDefault="00694390" w:rsidP="00694390">
      <w:pPr>
        <w:rPr>
          <w:rFonts w:hint="eastAsia"/>
        </w:rPr>
      </w:pPr>
      <w:r>
        <w:rPr>
          <w:rFonts w:hint="eastAsia"/>
        </w:rPr>
        <w:t>返回</w:t>
      </w:r>
      <w:r w:rsidR="00F3770E">
        <w:rPr>
          <w:rFonts w:hint="eastAsia"/>
        </w:rPr>
        <w:t>long</w:t>
      </w:r>
      <w:r w:rsidR="00F3770E">
        <w:rPr>
          <w:rFonts w:hint="eastAsia"/>
        </w:rPr>
        <w:t>数组</w:t>
      </w:r>
    </w:p>
    <w:p w14:paraId="52D91350" w14:textId="4D38B36D" w:rsidR="00F3770E" w:rsidRDefault="00F3770E" w:rsidP="00F3770E">
      <w:pPr>
        <w:rPr>
          <w:rFonts w:hint="eastAsia"/>
        </w:rPr>
      </w:pPr>
      <w:r>
        <w:rPr>
          <w:rFonts w:hint="eastAsia"/>
        </w:rPr>
        <w:t>第一个值是</w:t>
      </w:r>
      <w:r>
        <w:rPr>
          <w:rFonts w:hint="eastAsia"/>
        </w:rPr>
        <w:t>请求使用</w:t>
      </w:r>
      <w:r>
        <w:rPr>
          <w:rFonts w:hint="eastAsia"/>
        </w:rPr>
        <w:t>时间</w:t>
      </w:r>
    </w:p>
    <w:p w14:paraId="6CC6C29F" w14:textId="4E99DB6B" w:rsidR="00F3770E" w:rsidRDefault="00F3770E" w:rsidP="00F3770E">
      <w:pPr>
        <w:rPr>
          <w:rFonts w:hint="eastAsia"/>
        </w:rPr>
      </w:pPr>
      <w:r>
        <w:rPr>
          <w:rFonts w:hint="eastAsia"/>
        </w:rPr>
        <w:t>第二个值是请求使用内存</w:t>
      </w:r>
    </w:p>
    <w:p w14:paraId="2AFF7998" w14:textId="0DC8EE31" w:rsidR="00694390" w:rsidRPr="00694390" w:rsidRDefault="00F3770E" w:rsidP="00694390">
      <w:pPr>
        <w:rPr>
          <w:rFonts w:hint="eastAsia"/>
        </w:rPr>
      </w:pPr>
      <w:r>
        <w:rPr>
          <w:rFonts w:hint="eastAsia"/>
        </w:rPr>
        <w:t>第三个值是请求使用</w:t>
      </w:r>
      <w:r>
        <w:rPr>
          <w:rFonts w:hint="eastAsia"/>
        </w:rPr>
        <w:t>CPU</w:t>
      </w:r>
      <w:r>
        <w:rPr>
          <w:rFonts w:hint="eastAsia"/>
        </w:rPr>
        <w:t>时间</w:t>
      </w:r>
    </w:p>
    <w:p w14:paraId="0F030279" w14:textId="0182847F" w:rsidR="00694390" w:rsidRPr="00694390" w:rsidRDefault="00694390" w:rsidP="00694390">
      <w:pPr>
        <w:rPr>
          <w:rFonts w:hint="eastAsia"/>
        </w:rPr>
      </w:pPr>
      <w:proofErr w:type="gramStart"/>
      <w:r w:rsidRPr="00694390">
        <w:t>public</w:t>
      </w:r>
      <w:proofErr w:type="gramEnd"/>
      <w:r w:rsidRPr="00694390">
        <w:t xml:space="preserve"> static long[] </w:t>
      </w:r>
      <w:proofErr w:type="spellStart"/>
      <w:r w:rsidRPr="00694390">
        <w:t>cal</w:t>
      </w:r>
      <w:proofErr w:type="spellEnd"/>
      <w:r w:rsidRPr="00694390">
        <w:t>(long[] start)</w:t>
      </w:r>
    </w:p>
    <w:p w14:paraId="7066925C" w14:textId="77777777" w:rsidR="004732FF" w:rsidRDefault="004732FF" w:rsidP="00FE6C21">
      <w:pPr>
        <w:rPr>
          <w:rFonts w:hint="eastAsia"/>
        </w:rPr>
      </w:pPr>
    </w:p>
    <w:p w14:paraId="5D12E785" w14:textId="72A5C0FD" w:rsidR="0074524B" w:rsidRDefault="0074524B" w:rsidP="00FE6C21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14:paraId="034F83A0" w14:textId="77777777" w:rsidR="0074524B" w:rsidRDefault="0074524B" w:rsidP="00FE6C21">
      <w:pPr>
        <w:rPr>
          <w:rFonts w:hint="eastAsia"/>
        </w:rPr>
      </w:pPr>
      <w:r>
        <w:rPr>
          <w:rFonts w:hint="eastAsia"/>
        </w:rPr>
        <w:t>{</w:t>
      </w:r>
    </w:p>
    <w:p w14:paraId="5BE99F06" w14:textId="74A918FC" w:rsidR="0074524B" w:rsidRDefault="0074524B" w:rsidP="00FE6C21">
      <w:pPr>
        <w:rPr>
          <w:rFonts w:hint="eastAsia"/>
        </w:rPr>
      </w:pPr>
      <w:r>
        <w:rPr>
          <w:rFonts w:hint="eastAsia"/>
        </w:rPr>
        <w:tab/>
        <w:t>rid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msg</w:t>
      </w:r>
      <w:proofErr w:type="spellEnd"/>
    </w:p>
    <w:p w14:paraId="691DA767" w14:textId="5E305940" w:rsidR="0074524B" w:rsidRDefault="0074524B" w:rsidP="00FE6C21">
      <w:pPr>
        <w:rPr>
          <w:rFonts w:hint="eastAsia"/>
        </w:rPr>
      </w:pPr>
      <w:r>
        <w:rPr>
          <w:rFonts w:hint="eastAsia"/>
        </w:rPr>
        <w:tab/>
        <w:t>time</w:t>
      </w:r>
      <w:r>
        <w:rPr>
          <w:rFonts w:hint="eastAsia"/>
        </w:rPr>
        <w:t>：使用时间</w:t>
      </w:r>
    </w:p>
    <w:p w14:paraId="7FDCD11A" w14:textId="3655167A" w:rsidR="0074524B" w:rsidRDefault="0074524B" w:rsidP="00FE6C21">
      <w:pPr>
        <w:rPr>
          <w:rFonts w:hint="eastAsia"/>
        </w:rPr>
      </w:pPr>
      <w:r>
        <w:rPr>
          <w:rFonts w:hint="eastAsia"/>
        </w:rPr>
        <w:tab/>
        <w:t>memory</w:t>
      </w:r>
      <w:r>
        <w:rPr>
          <w:rFonts w:hint="eastAsia"/>
        </w:rPr>
        <w:t>：占用内存量</w:t>
      </w:r>
    </w:p>
    <w:p w14:paraId="794C1B10" w14:textId="5D314F2C" w:rsidR="0074524B" w:rsidRDefault="0074524B" w:rsidP="00FE6C2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：</w:t>
      </w:r>
      <w:r>
        <w:rPr>
          <w:rFonts w:hint="eastAsia"/>
        </w:rPr>
        <w:t>占用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时间</w:t>
      </w:r>
    </w:p>
    <w:p w14:paraId="38F038EF" w14:textId="1C794055" w:rsidR="0074524B" w:rsidRDefault="0074524B" w:rsidP="00FE6C21">
      <w:pPr>
        <w:rPr>
          <w:rFonts w:hint="eastAsia"/>
        </w:rPr>
      </w:pPr>
      <w:r>
        <w:rPr>
          <w:rFonts w:hint="eastAsia"/>
        </w:rPr>
        <w:t>}</w:t>
      </w:r>
    </w:p>
    <w:p w14:paraId="3948B9FA" w14:textId="36136B6F" w:rsidR="0074524B" w:rsidRDefault="0074524B" w:rsidP="0074524B">
      <w:pPr>
        <w:rPr>
          <w:rFonts w:hint="eastAsia"/>
        </w:rPr>
      </w:pPr>
      <w:proofErr w:type="gramStart"/>
      <w:r w:rsidRPr="0074524B">
        <w:t>public</w:t>
      </w:r>
      <w:proofErr w:type="gramEnd"/>
      <w:r w:rsidRPr="0074524B">
        <w:t xml:space="preserve"> static String end(long[] start, Object </w:t>
      </w:r>
      <w:proofErr w:type="spellStart"/>
      <w:r w:rsidRPr="0074524B">
        <w:t>msg</w:t>
      </w:r>
      <w:proofErr w:type="spellEnd"/>
      <w:r w:rsidRPr="0074524B">
        <w:t>)</w:t>
      </w:r>
    </w:p>
    <w:p w14:paraId="7C27EFEE" w14:textId="441D2060" w:rsidR="00DD2998" w:rsidRDefault="00BC3D2C" w:rsidP="00AD51E9">
      <w:pPr>
        <w:pStyle w:val="1"/>
        <w:rPr>
          <w:rFonts w:hint="eastAsia"/>
        </w:rPr>
      </w:pPr>
      <w:r>
        <w:rPr>
          <w:rFonts w:hint="eastAsia"/>
        </w:rPr>
        <w:t>读取</w:t>
      </w:r>
      <w:r w:rsidR="00AD51E9">
        <w:rPr>
          <w:rFonts w:hint="eastAsia"/>
        </w:rPr>
        <w:t>日志</w:t>
      </w:r>
    </w:p>
    <w:p w14:paraId="0EB00CC1" w14:textId="45BF5441" w:rsidR="00AD51E9" w:rsidRDefault="00AD51E9" w:rsidP="00DD2998">
      <w:pPr>
        <w:rPr>
          <w:rFonts w:hint="eastAsia"/>
        </w:rPr>
      </w:pPr>
      <w:r>
        <w:rPr>
          <w:rFonts w:hint="eastAsia"/>
        </w:rPr>
        <w:t>系统日志分为</w:t>
      </w:r>
      <w:r w:rsidR="00DD09BB">
        <w:rPr>
          <w:rFonts w:hint="eastAsia"/>
        </w:rPr>
        <w:t>四</w:t>
      </w:r>
      <w:r>
        <w:rPr>
          <w:rFonts w:hint="eastAsia"/>
        </w:rPr>
        <w:t>类：</w:t>
      </w:r>
    </w:p>
    <w:p w14:paraId="23B32A5A" w14:textId="62F6957F" w:rsidR="00AD51E9" w:rsidRDefault="00AD51E9" w:rsidP="00AD51E9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操作日志</w:t>
      </w:r>
      <w:r w:rsidR="00DD09BB">
        <w:rPr>
          <w:rFonts w:hint="eastAsia"/>
        </w:rPr>
        <w:t>：</w:t>
      </w:r>
      <w:r>
        <w:rPr>
          <w:rFonts w:hint="eastAsia"/>
        </w:rPr>
        <w:t>oplog.js</w:t>
      </w:r>
    </w:p>
    <w:p w14:paraId="60D95E61" w14:textId="0F419B7C" w:rsidR="00AD51E9" w:rsidRDefault="00DD09BB" w:rsidP="00DD09BB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性能日志：</w:t>
      </w:r>
      <w:r>
        <w:rPr>
          <w:rFonts w:hint="eastAsia"/>
        </w:rPr>
        <w:t>perflog.js</w:t>
      </w:r>
    </w:p>
    <w:p w14:paraId="28D224D8" w14:textId="10C8A2E7" w:rsidR="00DD09BB" w:rsidRDefault="00DD09BB" w:rsidP="00DD09BB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技术日志：</w:t>
      </w:r>
      <w:r>
        <w:rPr>
          <w:rFonts w:hint="eastAsia"/>
        </w:rPr>
        <w:t>techlog.js</w:t>
      </w:r>
    </w:p>
    <w:p w14:paraId="7C1E240C" w14:textId="160AF09F" w:rsidR="00DD09BB" w:rsidRDefault="00DD09BB" w:rsidP="00DD09BB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界面日志：</w:t>
      </w:r>
      <w:r>
        <w:rPr>
          <w:rFonts w:hint="eastAsia"/>
        </w:rPr>
        <w:t>uilog.js</w:t>
      </w:r>
    </w:p>
    <w:p w14:paraId="2019D146" w14:textId="75A9E0C9" w:rsidR="000324DB" w:rsidRDefault="00875770" w:rsidP="000324DB">
      <w:pPr>
        <w:rPr>
          <w:rFonts w:hint="eastAsia"/>
        </w:rPr>
      </w:pPr>
      <w:proofErr w:type="spellStart"/>
      <w:r>
        <w:rPr>
          <w:rFonts w:hint="eastAsia"/>
        </w:rPr>
        <w:t>LogController</w:t>
      </w:r>
      <w:proofErr w:type="spellEnd"/>
      <w:r w:rsidR="008C4915">
        <w:rPr>
          <w:rFonts w:hint="eastAsia"/>
        </w:rPr>
        <w:t>相应</w:t>
      </w:r>
      <w:proofErr w:type="spellStart"/>
      <w:r w:rsidR="008C4915">
        <w:rPr>
          <w:rFonts w:hint="eastAsia"/>
        </w:rPr>
        <w:t>url</w:t>
      </w:r>
      <w:proofErr w:type="spellEnd"/>
      <w:r w:rsidR="008C4915">
        <w:rPr>
          <w:rFonts w:hint="eastAsia"/>
        </w:rPr>
        <w:t>请求。</w:t>
      </w:r>
    </w:p>
    <w:p w14:paraId="6295B806" w14:textId="6ED50A56" w:rsidR="008C4915" w:rsidRDefault="008C4915" w:rsidP="000324DB">
      <w:pPr>
        <w:rPr>
          <w:rFonts w:hint="eastAsia"/>
        </w:rPr>
      </w:pPr>
      <w:bookmarkStart w:id="0" w:name="_GoBack"/>
      <w:bookmarkEnd w:id="0"/>
      <w:proofErr w:type="spellStart"/>
      <w:r>
        <w:rPr>
          <w:rFonts w:hint="eastAsia"/>
        </w:rPr>
        <w:t>LogBizService</w:t>
      </w:r>
      <w:proofErr w:type="spellEnd"/>
      <w:r>
        <w:rPr>
          <w:rFonts w:hint="eastAsia"/>
        </w:rPr>
        <w:t>，</w:t>
      </w:r>
      <w:r w:rsidR="003C6959">
        <w:rPr>
          <w:rFonts w:hint="eastAsia"/>
        </w:rPr>
        <w:t>定义</w:t>
      </w:r>
      <w:r>
        <w:rPr>
          <w:rFonts w:hint="eastAsia"/>
        </w:rPr>
        <w:t>查询</w:t>
      </w:r>
      <w:r w:rsidR="003C6959">
        <w:rPr>
          <w:rFonts w:hint="eastAsia"/>
        </w:rPr>
        <w:t>接口</w:t>
      </w:r>
      <w:r w:rsidR="00115C92">
        <w:rPr>
          <w:rFonts w:hint="eastAsia"/>
        </w:rPr>
        <w:t>。</w:t>
      </w:r>
    </w:p>
    <w:p w14:paraId="36B0349D" w14:textId="6F535ACB" w:rsidR="00765DBF" w:rsidRDefault="006550A9" w:rsidP="000324DB">
      <w:pPr>
        <w:rPr>
          <w:rFonts w:hint="eastAsia"/>
        </w:rPr>
      </w:pPr>
      <w:proofErr w:type="spellStart"/>
      <w:r>
        <w:rPr>
          <w:rFonts w:hint="eastAsia"/>
        </w:rPr>
        <w:t>LogBizServiceImpl</w:t>
      </w:r>
      <w:proofErr w:type="spellEnd"/>
      <w:r>
        <w:rPr>
          <w:rFonts w:hint="eastAsia"/>
        </w:rPr>
        <w:t>：利用</w:t>
      </w:r>
      <w:proofErr w:type="spellStart"/>
      <w:r w:rsidR="006A721E" w:rsidRPr="006A721E">
        <w:t>MongoOperations</w:t>
      </w:r>
      <w:proofErr w:type="spellEnd"/>
      <w:r>
        <w:rPr>
          <w:rFonts w:hint="eastAsia"/>
        </w:rPr>
        <w:t>查询日志</w:t>
      </w:r>
      <w:r w:rsidR="001F5D4C">
        <w:rPr>
          <w:rFonts w:hint="eastAsia"/>
        </w:rPr>
        <w:t>。</w:t>
      </w:r>
    </w:p>
    <w:p w14:paraId="46B3D6A4" w14:textId="595696F4" w:rsidR="008014DE" w:rsidRDefault="00BC3D2C" w:rsidP="00BC3D2C">
      <w:pPr>
        <w:pStyle w:val="1"/>
        <w:rPr>
          <w:rFonts w:hint="eastAsia"/>
        </w:rPr>
      </w:pPr>
      <w:r>
        <w:rPr>
          <w:rFonts w:hint="eastAsia"/>
        </w:rPr>
        <w:t>写入日志</w:t>
      </w:r>
    </w:p>
    <w:p w14:paraId="20DF331E" w14:textId="26EAF8AA" w:rsidR="00765DBF" w:rsidRDefault="00765DBF" w:rsidP="00765DBF">
      <w:pPr>
        <w:rPr>
          <w:rFonts w:hint="eastAsia"/>
        </w:rPr>
      </w:pPr>
      <w:proofErr w:type="spellStart"/>
      <w:r w:rsidRPr="00765DBF">
        <w:t>AbstractBusinessService</w:t>
      </w:r>
      <w:proofErr w:type="spellEnd"/>
      <w:r>
        <w:rPr>
          <w:rFonts w:hint="eastAsia"/>
        </w:rPr>
        <w:t>利用</w:t>
      </w:r>
    </w:p>
    <w:p w14:paraId="44FEDD01" w14:textId="66433C59" w:rsidR="00765DBF" w:rsidRDefault="00765DBF" w:rsidP="00765DBF">
      <w:pPr>
        <w:rPr>
          <w:rFonts w:hint="eastAsia"/>
        </w:rPr>
      </w:pPr>
      <w:proofErr w:type="spellStart"/>
      <w:r>
        <w:t>o</w:t>
      </w:r>
      <w:r>
        <w:rPr>
          <w:rFonts w:hint="eastAsia"/>
        </w:rPr>
        <w:t>p_cate</w:t>
      </w:r>
      <w:proofErr w:type="spellEnd"/>
      <w:r>
        <w:rPr>
          <w:rFonts w:hint="eastAsia"/>
        </w:rPr>
        <w:t>：操作日志分类</w:t>
      </w:r>
    </w:p>
    <w:p w14:paraId="3C6F22C2" w14:textId="2F7725A7" w:rsidR="00765DBF" w:rsidRDefault="00765DBF" w:rsidP="00765DBF">
      <w:pPr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：用户信息</w:t>
      </w:r>
    </w:p>
    <w:p w14:paraId="08EC528F" w14:textId="7838F4EF" w:rsidR="00765DBF" w:rsidRDefault="00765DBF" w:rsidP="00765DBF">
      <w:pPr>
        <w:rPr>
          <w:rFonts w:hint="eastAsia"/>
        </w:rPr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：具体操作内容</w:t>
      </w:r>
    </w:p>
    <w:p w14:paraId="346A471F" w14:textId="1FC0DD84" w:rsidR="00765DBF" w:rsidRDefault="00765DBF" w:rsidP="00765DBF">
      <w:pPr>
        <w:rPr>
          <w:rFonts w:hint="eastAsia"/>
        </w:rPr>
      </w:pPr>
      <w:proofErr w:type="gramStart"/>
      <w:r w:rsidRPr="00765DBF">
        <w:t>public</w:t>
      </w:r>
      <w:proofErr w:type="gramEnd"/>
      <w:r w:rsidRPr="00765DBF">
        <w:t xml:space="preserve"> void </w:t>
      </w:r>
      <w:proofErr w:type="spellStart"/>
      <w:r w:rsidRPr="00765DBF">
        <w:t>oplog</w:t>
      </w:r>
      <w:proofErr w:type="spellEnd"/>
      <w:r w:rsidRPr="00765DBF">
        <w:t xml:space="preserve">(String </w:t>
      </w:r>
      <w:proofErr w:type="spellStart"/>
      <w:r w:rsidRPr="00765DBF">
        <w:t>op_cate,ClientEnv</w:t>
      </w:r>
      <w:proofErr w:type="spellEnd"/>
      <w:r w:rsidRPr="00765DBF">
        <w:t xml:space="preserve"> </w:t>
      </w:r>
      <w:proofErr w:type="spellStart"/>
      <w:r w:rsidRPr="00765DBF">
        <w:t>client,String</w:t>
      </w:r>
      <w:proofErr w:type="spellEnd"/>
      <w:r w:rsidRPr="00765DBF">
        <w:t xml:space="preserve"> </w:t>
      </w:r>
      <w:proofErr w:type="spellStart"/>
      <w:r w:rsidRPr="00765DBF">
        <w:t>msg</w:t>
      </w:r>
      <w:proofErr w:type="spellEnd"/>
      <w:r w:rsidRPr="00765DBF">
        <w:t>)</w:t>
      </w:r>
    </w:p>
    <w:p w14:paraId="69EA0061" w14:textId="77777777" w:rsidR="00BC3D2C" w:rsidRPr="00765DBF" w:rsidRDefault="00BC3D2C" w:rsidP="00765DBF">
      <w:pPr>
        <w:rPr>
          <w:rFonts w:hint="eastAsia"/>
        </w:rPr>
      </w:pPr>
    </w:p>
    <w:sectPr w:rsidR="00BC3D2C" w:rsidRPr="00765DBF" w:rsidSect="007E32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29166521"/>
    <w:multiLevelType w:val="hybridMultilevel"/>
    <w:tmpl w:val="497815BA"/>
    <w:lvl w:ilvl="0" w:tplc="1CC890F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D5D0124"/>
    <w:multiLevelType w:val="hybridMultilevel"/>
    <w:tmpl w:val="543A918A"/>
    <w:lvl w:ilvl="0" w:tplc="1CC890F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79B3F4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998"/>
    <w:rsid w:val="00012E7E"/>
    <w:rsid w:val="000324DB"/>
    <w:rsid w:val="000876F1"/>
    <w:rsid w:val="000C0657"/>
    <w:rsid w:val="00115C92"/>
    <w:rsid w:val="001815B3"/>
    <w:rsid w:val="00190053"/>
    <w:rsid w:val="001F5D4C"/>
    <w:rsid w:val="002254A1"/>
    <w:rsid w:val="002D7562"/>
    <w:rsid w:val="00314839"/>
    <w:rsid w:val="00331A1F"/>
    <w:rsid w:val="003C395A"/>
    <w:rsid w:val="003C61F3"/>
    <w:rsid w:val="003C6959"/>
    <w:rsid w:val="003D7647"/>
    <w:rsid w:val="00401F8C"/>
    <w:rsid w:val="004428B4"/>
    <w:rsid w:val="004732FF"/>
    <w:rsid w:val="005752B8"/>
    <w:rsid w:val="005F5A4B"/>
    <w:rsid w:val="00607969"/>
    <w:rsid w:val="0063501A"/>
    <w:rsid w:val="006550A9"/>
    <w:rsid w:val="006866B3"/>
    <w:rsid w:val="00694390"/>
    <w:rsid w:val="006A721E"/>
    <w:rsid w:val="0074524B"/>
    <w:rsid w:val="00746197"/>
    <w:rsid w:val="00765DBF"/>
    <w:rsid w:val="007D1308"/>
    <w:rsid w:val="007E325C"/>
    <w:rsid w:val="008014DE"/>
    <w:rsid w:val="008152C0"/>
    <w:rsid w:val="008329E3"/>
    <w:rsid w:val="0084699C"/>
    <w:rsid w:val="00871AA1"/>
    <w:rsid w:val="00875770"/>
    <w:rsid w:val="008C4915"/>
    <w:rsid w:val="00937C64"/>
    <w:rsid w:val="0099515D"/>
    <w:rsid w:val="009A7E8C"/>
    <w:rsid w:val="009E146A"/>
    <w:rsid w:val="00AA6605"/>
    <w:rsid w:val="00AD51E9"/>
    <w:rsid w:val="00B01F32"/>
    <w:rsid w:val="00BA7F74"/>
    <w:rsid w:val="00BC3D2C"/>
    <w:rsid w:val="00C25AF2"/>
    <w:rsid w:val="00CD2EA8"/>
    <w:rsid w:val="00CE7601"/>
    <w:rsid w:val="00D50723"/>
    <w:rsid w:val="00D74C20"/>
    <w:rsid w:val="00DD09BB"/>
    <w:rsid w:val="00DD2998"/>
    <w:rsid w:val="00E408CF"/>
    <w:rsid w:val="00E54186"/>
    <w:rsid w:val="00EA54A2"/>
    <w:rsid w:val="00F3770E"/>
    <w:rsid w:val="00F4774A"/>
    <w:rsid w:val="00FC2103"/>
    <w:rsid w:val="00FE6C21"/>
    <w:rsid w:val="00FF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70A4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299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299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299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299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299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299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299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299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299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D299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D29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DD299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DD29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DD2998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DD2998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DD2998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DD2998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DD2998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Document Map"/>
    <w:basedOn w:val="a"/>
    <w:link w:val="a4"/>
    <w:uiPriority w:val="99"/>
    <w:semiHidden/>
    <w:unhideWhenUsed/>
    <w:rsid w:val="00DD2998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DD2998"/>
    <w:rPr>
      <w:rFonts w:ascii="Heiti SC Light" w:eastAsia="Heiti SC Light"/>
    </w:rPr>
  </w:style>
  <w:style w:type="paragraph" w:styleId="a5">
    <w:name w:val="Title"/>
    <w:basedOn w:val="a"/>
    <w:next w:val="a"/>
    <w:link w:val="a6"/>
    <w:uiPriority w:val="10"/>
    <w:qFormat/>
    <w:rsid w:val="00DD29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DD2998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D51E9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1815B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871AA1"/>
  </w:style>
  <w:style w:type="character" w:customStyle="1" w:styleId="comment">
    <w:name w:val="comment"/>
    <w:basedOn w:val="a0"/>
    <w:rsid w:val="0084699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299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299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299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299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299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299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299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299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299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D299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D29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DD299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DD29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DD2998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DD2998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DD2998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DD2998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DD2998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Document Map"/>
    <w:basedOn w:val="a"/>
    <w:link w:val="a4"/>
    <w:uiPriority w:val="99"/>
    <w:semiHidden/>
    <w:unhideWhenUsed/>
    <w:rsid w:val="00DD2998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DD2998"/>
    <w:rPr>
      <w:rFonts w:ascii="Heiti SC Light" w:eastAsia="Heiti SC Light"/>
    </w:rPr>
  </w:style>
  <w:style w:type="paragraph" w:styleId="a5">
    <w:name w:val="Title"/>
    <w:basedOn w:val="a"/>
    <w:next w:val="a"/>
    <w:link w:val="a6"/>
    <w:uiPriority w:val="10"/>
    <w:qFormat/>
    <w:rsid w:val="00DD29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DD2998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D51E9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1815B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871AA1"/>
  </w:style>
  <w:style w:type="character" w:customStyle="1" w:styleId="comment">
    <w:name w:val="comment"/>
    <w:basedOn w:val="a0"/>
    <w:rsid w:val="00846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ibm.com/developerworks/cn/web/wa-lo-usertrack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650</Words>
  <Characters>3710</Characters>
  <Application>Microsoft Macintosh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wenting dong</dc:creator>
  <cp:keywords/>
  <dc:description/>
  <cp:lastModifiedBy>wenting dong</cp:lastModifiedBy>
  <cp:revision>59</cp:revision>
  <dcterms:created xsi:type="dcterms:W3CDTF">2013-10-14T05:08:00Z</dcterms:created>
  <dcterms:modified xsi:type="dcterms:W3CDTF">2013-10-14T08:44:00Z</dcterms:modified>
</cp:coreProperties>
</file>